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A027A6B" w14:textId="77777777" w:rsidR="00A0607A" w:rsidRDefault="00AD5C2A" w:rsidP="00A21C73">
      <w:pPr>
        <w:widowControl w:val="0"/>
        <w:autoSpaceDE w:val="0"/>
        <w:autoSpaceDN w:val="0"/>
        <w:adjustRightInd w:val="0"/>
        <w:jc w:val="center"/>
        <w:rPr>
          <w:rFonts w:ascii="Calibri" w:hAnsi="Calibri"/>
          <w:sz w:val="24"/>
          <w:szCs w:val="24"/>
          <w:lang w:eastAsia="zh-CN"/>
        </w:rPr>
      </w:pPr>
      <w:r w:rsidRPr="00D70535">
        <w:rPr>
          <w:rFonts w:ascii="Calibri" w:hAnsi="Calibri"/>
          <w:b/>
          <w:bCs/>
          <w:noProof/>
          <w:sz w:val="26"/>
          <w:szCs w:val="26"/>
          <w:lang w:eastAsia="zh-CN"/>
        </w:rPr>
        <mc:AlternateContent>
          <mc:Choice Requires="wps">
            <w:drawing>
              <wp:anchor distT="0" distB="0" distL="114300" distR="114300" simplePos="0" relativeHeight="251659264" behindDoc="0" locked="0" layoutInCell="1" allowOverlap="1" wp14:anchorId="7D243164" wp14:editId="09F91517">
                <wp:simplePos x="0" y="0"/>
                <wp:positionH relativeFrom="column">
                  <wp:posOffset>-62865</wp:posOffset>
                </wp:positionH>
                <wp:positionV relativeFrom="paragraph">
                  <wp:posOffset>-35560</wp:posOffset>
                </wp:positionV>
                <wp:extent cx="71628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7162800" cy="0"/>
                        </a:xfrm>
                        <a:prstGeom prst="line">
                          <a:avLst/>
                        </a:prstGeom>
                        <a:ln w="317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9pt,-2.75pt" to="559.1pt,-2.7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" strokecolor="black [3213]" strokeweight=".25pt"/>
            </w:pict>
          </mc:Fallback>
        </mc:AlternateContent>
      </w:r>
      <w:r w:rsidR="008E77BC" w:rsidRPr="00D70535">
        <w:rPr>
          <w:rFonts w:ascii="Calibri" w:hAnsi="Calibri"/>
          <w:b/>
          <w:bCs/>
          <w:sz w:val="26"/>
          <w:szCs w:val="26"/>
        </w:rPr>
        <w:t>Xiyi "Ivy" Li</w:t>
      </w:r>
    </w:p>
    <w:p w14:paraId="14DF6182" w14:textId="77777777" w:rsidR="00A0607A" w:rsidRDefault="00461CBE" w:rsidP="00A0607A">
      <w:pPr>
        <w:widowControl w:val="0"/>
        <w:autoSpaceDE w:val="0"/>
        <w:autoSpaceDN w:val="0"/>
        <w:adjustRightInd w:val="0"/>
        <w:jc w:val="center"/>
        <w:rPr>
          <w:rFonts w:ascii="Calibri" w:hAnsi="Calibri"/>
          <w:sz w:val="22"/>
          <w:szCs w:val="22"/>
          <w:lang w:eastAsia="zh-CN"/>
        </w:rPr>
      </w:pPr>
      <w:r w:rsidRPr="00D70535">
        <w:rPr>
          <w:rFonts w:ascii="Calibri" w:hAnsi="Calibri"/>
          <w:sz w:val="22"/>
          <w:szCs w:val="22"/>
          <w:lang w:eastAsia="zh-CN"/>
        </w:rPr>
        <w:t xml:space="preserve">230 N Craig St, </w:t>
      </w:r>
      <w:r w:rsidR="00187F70" w:rsidRPr="00D70535">
        <w:rPr>
          <w:rFonts w:ascii="Calibri" w:hAnsi="Calibri"/>
          <w:sz w:val="22"/>
          <w:szCs w:val="22"/>
          <w:lang w:eastAsia="zh-CN"/>
        </w:rPr>
        <w:t>Pittsburgh, PA 15213</w:t>
      </w:r>
      <w:r w:rsidR="00D70535">
        <w:rPr>
          <w:rFonts w:ascii="Calibri" w:hAnsi="Calibri" w:hint="eastAsia"/>
          <w:sz w:val="22"/>
          <w:szCs w:val="22"/>
          <w:lang w:eastAsia="zh-CN"/>
        </w:rPr>
        <w:t xml:space="preserve">   </w:t>
      </w:r>
    </w:p>
    <w:p w14:paraId="2AEDC82B" w14:textId="5B7CA5CA" w:rsidR="00A0607A" w:rsidRDefault="00187F70" w:rsidP="00A0607A">
      <w:pPr>
        <w:widowControl w:val="0"/>
        <w:autoSpaceDE w:val="0"/>
        <w:autoSpaceDN w:val="0"/>
        <w:adjustRightInd w:val="0"/>
        <w:jc w:val="center"/>
        <w:rPr>
          <w:rFonts w:ascii="Calibri" w:hAnsi="Calibri"/>
          <w:sz w:val="24"/>
          <w:szCs w:val="24"/>
          <w:lang w:eastAsia="zh-CN"/>
        </w:rPr>
      </w:pPr>
      <w:r w:rsidRPr="00D70535">
        <w:rPr>
          <w:rFonts w:ascii="Calibri" w:hAnsi="Calibri"/>
          <w:sz w:val="22"/>
          <w:szCs w:val="22"/>
          <w:lang w:eastAsia="zh-CN"/>
        </w:rPr>
        <w:t xml:space="preserve"> (412) - 418 </w:t>
      </w:r>
      <w:r w:rsidR="00D70535">
        <w:rPr>
          <w:rFonts w:ascii="Calibri" w:hAnsi="Calibri"/>
          <w:sz w:val="22"/>
          <w:szCs w:val="22"/>
          <w:lang w:eastAsia="zh-CN"/>
        </w:rPr>
        <w:t>–</w:t>
      </w:r>
      <w:r w:rsidRPr="00D70535">
        <w:rPr>
          <w:rFonts w:ascii="Calibri" w:hAnsi="Calibri"/>
          <w:sz w:val="22"/>
          <w:szCs w:val="22"/>
          <w:lang w:eastAsia="zh-CN"/>
        </w:rPr>
        <w:t xml:space="preserve"> 8731</w:t>
      </w:r>
    </w:p>
    <w:p w14:paraId="42CB9F05" w14:textId="0002247B" w:rsidR="00A0607A" w:rsidRDefault="00D0297C" w:rsidP="00A0607A">
      <w:pPr>
        <w:widowControl w:val="0"/>
        <w:autoSpaceDE w:val="0"/>
        <w:autoSpaceDN w:val="0"/>
        <w:adjustRightInd w:val="0"/>
        <w:jc w:val="center"/>
        <w:rPr>
          <w:rStyle w:val="Hyperlink"/>
          <w:rFonts w:ascii="Calibri" w:hAnsi="Calibri"/>
          <w:color w:val="auto"/>
          <w:sz w:val="22"/>
          <w:szCs w:val="22"/>
          <w:u w:val="none"/>
          <w:lang w:eastAsia="zh-CN"/>
        </w:rPr>
      </w:pPr>
      <w:r w:rsidRPr="00A0607A">
        <w:rPr>
          <w:rFonts w:ascii="Calibri" w:hAnsi="Calibri"/>
          <w:sz w:val="22"/>
          <w:szCs w:val="22"/>
        </w:rPr>
        <w:t>xil129@pitt.ed</w:t>
      </w:r>
      <w:r w:rsidR="00A0607A">
        <w:rPr>
          <w:rFonts w:ascii="Calibri" w:hAnsi="Calibri"/>
          <w:sz w:val="22"/>
          <w:szCs w:val="22"/>
        </w:rPr>
        <w:t>u</w:t>
      </w:r>
      <w:r w:rsidR="00D70535">
        <w:rPr>
          <w:rStyle w:val="Hyperlink"/>
          <w:rFonts w:ascii="Calibri" w:hAnsi="Calibri" w:hint="eastAsia"/>
          <w:color w:val="auto"/>
          <w:sz w:val="22"/>
          <w:szCs w:val="22"/>
          <w:u w:val="none"/>
          <w:lang w:eastAsia="zh-CN"/>
        </w:rPr>
        <w:t xml:space="preserve">                     </w:t>
      </w:r>
    </w:p>
    <w:p w14:paraId="5C1F3897" w14:textId="1A096B07" w:rsidR="0098421E" w:rsidRPr="0098421E" w:rsidRDefault="00D70535" w:rsidP="002952D2">
      <w:pPr>
        <w:widowControl w:val="0"/>
        <w:autoSpaceDE w:val="0"/>
        <w:autoSpaceDN w:val="0"/>
        <w:adjustRightInd w:val="0"/>
        <w:spacing w:after="100"/>
        <w:jc w:val="center"/>
        <w:rPr>
          <w:rFonts w:ascii="Calibri" w:hAnsi="Calibri"/>
          <w:sz w:val="22"/>
          <w:szCs w:val="22"/>
          <w:lang w:eastAsia="zh-CN"/>
        </w:rPr>
      </w:pPr>
      <w:r>
        <w:rPr>
          <w:rStyle w:val="Hyperlink"/>
          <w:rFonts w:ascii="Calibri" w:hAnsi="Calibri" w:hint="eastAsia"/>
          <w:color w:val="auto"/>
          <w:sz w:val="22"/>
          <w:szCs w:val="22"/>
          <w:u w:val="none"/>
          <w:lang w:eastAsia="zh-CN"/>
        </w:rPr>
        <w:t xml:space="preserve"> </w:t>
      </w:r>
      <w:hyperlink r:id="rId8" w:history="1">
        <w:r w:rsidR="00207E2A" w:rsidRPr="00FF5CD5">
          <w:rPr>
            <w:rStyle w:val="Hyperlink"/>
            <w:rFonts w:ascii="Calibri" w:hAnsi="Calibri"/>
            <w:sz w:val="22"/>
            <w:szCs w:val="22"/>
            <w:lang w:eastAsia="zh-CN"/>
          </w:rPr>
          <w:t>https://lixiyi512.github.io/</w:t>
        </w:r>
      </w:hyperlink>
      <w:r w:rsidR="00207E2A">
        <w:rPr>
          <w:rFonts w:ascii="Calibri" w:hAnsi="Calibri" w:hint="eastAsia"/>
          <w:sz w:val="22"/>
          <w:szCs w:val="22"/>
          <w:lang w:eastAsia="zh-CN"/>
        </w:rPr>
        <w:t xml:space="preserve"> </w:t>
      </w:r>
    </w:p>
    <w:p w14:paraId="1F97637F" w14:textId="77777777" w:rsidR="00683794" w:rsidRPr="00D70535" w:rsidRDefault="008E77BC">
      <w:pPr>
        <w:widowControl w:val="0"/>
        <w:autoSpaceDE w:val="0"/>
        <w:autoSpaceDN w:val="0"/>
        <w:adjustRightInd w:val="0"/>
        <w:rPr>
          <w:rFonts w:ascii="Calibri" w:hAnsi="Calibri"/>
          <w:sz w:val="28"/>
          <w:szCs w:val="28"/>
        </w:rPr>
      </w:pPr>
      <w:r w:rsidRPr="00D70535">
        <w:rPr>
          <w:rFonts w:ascii="Calibri" w:hAnsi="Calibri"/>
          <w:b/>
          <w:bCs/>
          <w:sz w:val="28"/>
          <w:szCs w:val="28"/>
        </w:rPr>
        <w:t>Education</w:t>
      </w:r>
      <w:r w:rsidRPr="00D70535">
        <w:rPr>
          <w:rFonts w:ascii="Calibri" w:hAnsi="Calibri"/>
          <w:sz w:val="28"/>
          <w:szCs w:val="28"/>
        </w:rPr>
        <w:t xml:space="preserve">  </w:t>
      </w:r>
    </w:p>
    <w:p w14:paraId="3B9E1ECD" w14:textId="02C906A7" w:rsidR="00B32C14" w:rsidRPr="00D70535" w:rsidRDefault="00B32C14">
      <w:pPr>
        <w:widowControl w:val="0"/>
        <w:autoSpaceDE w:val="0"/>
        <w:autoSpaceDN w:val="0"/>
        <w:adjustRightInd w:val="0"/>
        <w:ind w:left="707"/>
        <w:rPr>
          <w:rFonts w:ascii="Calibri" w:hAnsi="Calibri"/>
        </w:rPr>
        <w:sectPr w:rsidR="00B32C14" w:rsidRPr="00D70535" w:rsidSect="008E77BC">
          <w:headerReference w:type="even" r:id="rId9"/>
          <w:pgSz w:w="12240" w:h="15840"/>
          <w:pgMar w:top="720" w:right="720" w:bottom="720" w:left="720" w:header="720" w:footer="720" w:gutter="0"/>
          <w:cols w:space="720"/>
          <w:noEndnote/>
        </w:sectPr>
      </w:pPr>
    </w:p>
    <w:p w14:paraId="0DD0B26E" w14:textId="7510E525" w:rsidR="00683794" w:rsidRPr="00D70535" w:rsidRDefault="00AD5C2A">
      <w:pPr>
        <w:widowControl w:val="0"/>
        <w:autoSpaceDE w:val="0"/>
        <w:autoSpaceDN w:val="0"/>
        <w:adjustRightInd w:val="0"/>
        <w:ind w:left="707"/>
        <w:rPr>
          <w:rFonts w:ascii="Calibri" w:hAnsi="Calibri"/>
          <w:sz w:val="22"/>
          <w:szCs w:val="22"/>
        </w:rPr>
      </w:pPr>
      <w:r w:rsidRPr="00D70535">
        <w:rPr>
          <w:rFonts w:ascii="Calibri" w:hAnsi="Calibri"/>
          <w:b/>
          <w:bCs/>
          <w:noProof/>
          <w:sz w:val="22"/>
          <w:szCs w:val="22"/>
          <w:lang w:eastAsia="zh-CN"/>
        </w:rPr>
        <w:lastRenderedPageBreak/>
        <mc:AlternateContent>
          <mc:Choice Requires="wps">
            <w:drawing>
              <wp:anchor distT="0" distB="0" distL="114300" distR="114300" simplePos="0" relativeHeight="251661312" behindDoc="0" locked="0" layoutInCell="1" allowOverlap="1" wp14:anchorId="2BEDCB7F" wp14:editId="6D18AE60">
                <wp:simplePos x="0" y="0"/>
                <wp:positionH relativeFrom="column">
                  <wp:posOffset>-62865</wp:posOffset>
                </wp:positionH>
                <wp:positionV relativeFrom="paragraph">
                  <wp:posOffset>-635</wp:posOffset>
                </wp:positionV>
                <wp:extent cx="7162800" cy="0"/>
                <wp:effectExtent l="0" t="0" r="25400" b="25400"/>
                <wp:wrapNone/>
                <wp:docPr id="2" name="Straight Connector 2"/>
                <wp:cNvGraphicFramePr/>
                <a:graphic xmlns:a="http://schemas.openxmlformats.org/drawingml/2006/main">
                  <a:graphicData uri="http://schemas.microsoft.com/office/word/2010/wordprocessingShape">
                    <wps:wsp>
                      <wps:cNvCnPr/>
                      <wps:spPr>
                        <a:xfrm>
                          <a:off x="0" y="0"/>
                          <a:ext cx="7162800" cy="0"/>
                        </a:xfrm>
                        <a:prstGeom prst="line">
                          <a:avLst/>
                        </a:prstGeom>
                        <a:ln w="952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4.9pt,0" to="559.1pt,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" strokecolor="black [3213]"/>
            </w:pict>
          </mc:Fallback>
        </mc:AlternateContent>
      </w:r>
      <w:r w:rsidR="008E77BC" w:rsidRPr="00D70535">
        <w:rPr>
          <w:rFonts w:ascii="Calibri" w:hAnsi="Calibri"/>
          <w:sz w:val="22"/>
          <w:szCs w:val="22"/>
        </w:rPr>
        <w:t>University of Pittsburgh</w:t>
      </w:r>
      <w:r w:rsidR="00657ACA" w:rsidRPr="00D70535">
        <w:rPr>
          <w:rFonts w:ascii="Calibri" w:hAnsi="Calibri"/>
          <w:sz w:val="22"/>
          <w:szCs w:val="22"/>
        </w:rPr>
        <w:t xml:space="preserve"> at Bradford</w:t>
      </w:r>
      <w:r w:rsidR="008E77BC" w:rsidRPr="00D70535">
        <w:rPr>
          <w:rFonts w:ascii="Calibri" w:hAnsi="Calibri"/>
          <w:sz w:val="22"/>
          <w:szCs w:val="22"/>
        </w:rPr>
        <w:t>, PA</w:t>
      </w:r>
    </w:p>
    <w:p w14:paraId="1A59D308" w14:textId="58445F0C" w:rsidR="00683794" w:rsidRPr="00D70535" w:rsidRDefault="00BB49E0">
      <w:pPr>
        <w:widowControl w:val="0"/>
        <w:autoSpaceDE w:val="0"/>
        <w:autoSpaceDN w:val="0"/>
        <w:adjustRightInd w:val="0"/>
        <w:ind w:left="707"/>
        <w:rPr>
          <w:rFonts w:ascii="Calibri" w:hAnsi="Calibri"/>
          <w:sz w:val="22"/>
          <w:szCs w:val="22"/>
        </w:rPr>
      </w:pPr>
      <w:r>
        <w:rPr>
          <w:rFonts w:ascii="Calibri" w:hAnsi="Calibri"/>
          <w:sz w:val="22"/>
          <w:szCs w:val="22"/>
        </w:rPr>
        <w:t xml:space="preserve">Bachelor of Science, </w:t>
      </w:r>
      <w:r w:rsidR="008E77BC" w:rsidRPr="00D70535">
        <w:rPr>
          <w:rFonts w:ascii="Calibri" w:hAnsi="Calibri"/>
          <w:sz w:val="22"/>
          <w:szCs w:val="22"/>
        </w:rPr>
        <w:t>April 2015 (</w:t>
      </w:r>
      <w:r w:rsidR="002C2DF8" w:rsidRPr="00D70535">
        <w:rPr>
          <w:rFonts w:ascii="Calibri" w:hAnsi="Calibri"/>
          <w:sz w:val="22"/>
          <w:szCs w:val="22"/>
        </w:rPr>
        <w:t>Graduated</w:t>
      </w:r>
      <w:r w:rsidR="008E77BC" w:rsidRPr="00D70535">
        <w:rPr>
          <w:rFonts w:ascii="Calibri" w:hAnsi="Calibri"/>
          <w:sz w:val="22"/>
          <w:szCs w:val="22"/>
        </w:rPr>
        <w:t>)</w:t>
      </w:r>
    </w:p>
    <w:p w14:paraId="4A356BCF" w14:textId="77777777" w:rsidR="002952D2" w:rsidRDefault="008E77BC" w:rsidP="002952D2">
      <w:pPr>
        <w:widowControl w:val="0"/>
        <w:autoSpaceDE w:val="0"/>
        <w:autoSpaceDN w:val="0"/>
        <w:adjustRightInd w:val="0"/>
        <w:ind w:left="707"/>
        <w:rPr>
          <w:rFonts w:ascii="Calibri" w:hAnsi="Calibri"/>
          <w:sz w:val="22"/>
          <w:szCs w:val="22"/>
          <w:lang w:eastAsia="zh-CN"/>
        </w:rPr>
      </w:pPr>
      <w:r w:rsidRPr="00D70535">
        <w:rPr>
          <w:rFonts w:ascii="Calibri" w:hAnsi="Calibri"/>
          <w:sz w:val="22"/>
          <w:szCs w:val="22"/>
        </w:rPr>
        <w:t>Major: Computer Information System and Technology</w:t>
      </w:r>
    </w:p>
    <w:p w14:paraId="261B2BE3" w14:textId="5F4731B9" w:rsidR="002952D2" w:rsidRPr="00D70535" w:rsidRDefault="00BB49E0">
      <w:pPr>
        <w:widowControl w:val="0"/>
        <w:autoSpaceDE w:val="0"/>
        <w:autoSpaceDN w:val="0"/>
        <w:adjustRightInd w:val="0"/>
        <w:ind w:left="707"/>
        <w:rPr>
          <w:rFonts w:ascii="Calibri" w:hAnsi="Calibri"/>
          <w:sz w:val="22"/>
          <w:szCs w:val="22"/>
          <w:lang w:eastAsia="zh-CN"/>
        </w:rPr>
      </w:pPr>
      <w:r>
        <w:rPr>
          <w:rFonts w:ascii="Calibri" w:hAnsi="Calibri"/>
          <w:sz w:val="22"/>
          <w:szCs w:val="22"/>
        </w:rPr>
        <w:t>GPA: 3.</w:t>
      </w:r>
      <w:r w:rsidR="00BD7E0D">
        <w:rPr>
          <w:rFonts w:ascii="Calibri" w:hAnsi="Calibri" w:hint="eastAsia"/>
          <w:sz w:val="22"/>
          <w:szCs w:val="22"/>
          <w:lang w:eastAsia="zh-CN"/>
        </w:rPr>
        <w:t>9</w:t>
      </w:r>
    </w:p>
    <w:p w14:paraId="449070D1" w14:textId="77777777" w:rsidR="00FD749D" w:rsidRPr="00D70535" w:rsidRDefault="00FD749D" w:rsidP="00FD749D">
      <w:pPr>
        <w:widowControl w:val="0"/>
        <w:autoSpaceDE w:val="0"/>
        <w:autoSpaceDN w:val="0"/>
        <w:adjustRightInd w:val="0"/>
        <w:ind w:left="707"/>
        <w:rPr>
          <w:rFonts w:ascii="Calibri" w:hAnsi="Calibri"/>
          <w:sz w:val="22"/>
          <w:szCs w:val="22"/>
        </w:rPr>
      </w:pPr>
      <w:r w:rsidRPr="00D70535">
        <w:rPr>
          <w:rFonts w:ascii="Calibri" w:hAnsi="Calibri"/>
          <w:sz w:val="22"/>
          <w:szCs w:val="22"/>
        </w:rPr>
        <w:lastRenderedPageBreak/>
        <w:t>University of Pittsburgh, PA</w:t>
      </w:r>
    </w:p>
    <w:p w14:paraId="45C82799" w14:textId="77777777" w:rsidR="00BB49E0" w:rsidRDefault="002C2DF8">
      <w:pPr>
        <w:widowControl w:val="0"/>
        <w:autoSpaceDE w:val="0"/>
        <w:autoSpaceDN w:val="0"/>
        <w:adjustRightInd w:val="0"/>
        <w:ind w:left="707"/>
        <w:rPr>
          <w:rFonts w:ascii="Calibri" w:hAnsi="Calibri"/>
          <w:sz w:val="22"/>
          <w:szCs w:val="22"/>
        </w:rPr>
      </w:pPr>
      <w:r w:rsidRPr="00D70535">
        <w:rPr>
          <w:rFonts w:ascii="Calibri" w:hAnsi="Calibri"/>
          <w:sz w:val="22"/>
          <w:szCs w:val="22"/>
        </w:rPr>
        <w:t>Master of Information Science</w:t>
      </w:r>
    </w:p>
    <w:p w14:paraId="53AA8E45" w14:textId="5721A0D7" w:rsidR="007A2690" w:rsidRPr="00D70535" w:rsidRDefault="00BB49E0">
      <w:pPr>
        <w:widowControl w:val="0"/>
        <w:autoSpaceDE w:val="0"/>
        <w:autoSpaceDN w:val="0"/>
        <w:adjustRightInd w:val="0"/>
        <w:ind w:left="707"/>
        <w:rPr>
          <w:rFonts w:ascii="Calibri" w:hAnsi="Calibri"/>
          <w:sz w:val="22"/>
          <w:szCs w:val="22"/>
          <w:lang w:eastAsia="zh-CN"/>
        </w:rPr>
      </w:pPr>
      <w:r>
        <w:rPr>
          <w:rFonts w:ascii="Calibri" w:hAnsi="Calibri"/>
          <w:sz w:val="22"/>
          <w:szCs w:val="22"/>
        </w:rPr>
        <w:t>December 2016 (Graduated)</w:t>
      </w:r>
    </w:p>
    <w:p w14:paraId="4DA5116C" w14:textId="5CA7AE6A" w:rsidR="00683794" w:rsidRPr="00D70535" w:rsidRDefault="008E77BC">
      <w:pPr>
        <w:widowControl w:val="0"/>
        <w:autoSpaceDE w:val="0"/>
        <w:autoSpaceDN w:val="0"/>
        <w:adjustRightInd w:val="0"/>
        <w:ind w:left="707"/>
        <w:rPr>
          <w:rFonts w:ascii="Calibri" w:hAnsi="Calibri"/>
          <w:sz w:val="22"/>
          <w:szCs w:val="22"/>
        </w:rPr>
      </w:pPr>
      <w:r w:rsidRPr="00D70535">
        <w:rPr>
          <w:rFonts w:ascii="Calibri" w:hAnsi="Calibri"/>
          <w:sz w:val="22"/>
          <w:szCs w:val="22"/>
        </w:rPr>
        <w:t xml:space="preserve">Major: </w:t>
      </w:r>
      <w:r w:rsidR="002C2DF8" w:rsidRPr="00D70535">
        <w:rPr>
          <w:rFonts w:ascii="Calibri" w:hAnsi="Calibri"/>
          <w:sz w:val="22"/>
          <w:szCs w:val="22"/>
        </w:rPr>
        <w:t>Information Science, General Track</w:t>
      </w:r>
    </w:p>
    <w:p w14:paraId="509A485B" w14:textId="6F8D518A" w:rsidR="00683794" w:rsidRPr="00D70535" w:rsidRDefault="00FB556B" w:rsidP="002952D2">
      <w:pPr>
        <w:widowControl w:val="0"/>
        <w:autoSpaceDE w:val="0"/>
        <w:autoSpaceDN w:val="0"/>
        <w:adjustRightInd w:val="0"/>
        <w:spacing w:after="100"/>
        <w:ind w:left="706"/>
        <w:rPr>
          <w:rFonts w:ascii="Calibri" w:hAnsi="Calibri"/>
          <w:sz w:val="22"/>
          <w:szCs w:val="22"/>
        </w:rPr>
      </w:pPr>
      <w:r w:rsidRPr="00D70535">
        <w:rPr>
          <w:rFonts w:ascii="Calibri" w:hAnsi="Calibri"/>
          <w:sz w:val="22"/>
          <w:szCs w:val="22"/>
        </w:rPr>
        <w:t>GPA: 3.</w:t>
      </w:r>
      <w:r w:rsidR="00BD7E0D">
        <w:rPr>
          <w:rFonts w:ascii="Calibri" w:hAnsi="Calibri" w:hint="eastAsia"/>
          <w:sz w:val="22"/>
          <w:szCs w:val="22"/>
          <w:lang w:eastAsia="zh-CN"/>
        </w:rPr>
        <w:t>7</w:t>
      </w:r>
    </w:p>
    <w:p w14:paraId="31C1B204" w14:textId="77777777" w:rsidR="002C2DF8" w:rsidRPr="00D70535" w:rsidRDefault="002C2DF8">
      <w:pPr>
        <w:widowControl w:val="0"/>
        <w:autoSpaceDE w:val="0"/>
        <w:autoSpaceDN w:val="0"/>
        <w:adjustRightInd w:val="0"/>
        <w:rPr>
          <w:rFonts w:ascii="Calibri" w:hAnsi="Calibri"/>
          <w:b/>
          <w:bCs/>
          <w:sz w:val="24"/>
          <w:szCs w:val="24"/>
          <w:lang w:eastAsia="zh-CN"/>
        </w:rPr>
        <w:sectPr w:rsidR="002C2DF8" w:rsidRPr="00D70535" w:rsidSect="008E77BC">
          <w:type w:val="continuous"/>
          <w:pgSz w:w="12240" w:h="15840"/>
          <w:pgMar w:top="720" w:right="720" w:bottom="720" w:left="720" w:header="720" w:footer="720" w:gutter="0"/>
          <w:cols w:num="2" w:space="720"/>
          <w:noEndnote/>
        </w:sectPr>
      </w:pPr>
    </w:p>
    <w:p w14:paraId="7DD49371" w14:textId="51064C44" w:rsidR="00683794" w:rsidRPr="00D70535" w:rsidRDefault="008E77BC">
      <w:pPr>
        <w:widowControl w:val="0"/>
        <w:autoSpaceDE w:val="0"/>
        <w:autoSpaceDN w:val="0"/>
        <w:adjustRightInd w:val="0"/>
        <w:rPr>
          <w:rFonts w:ascii="Calibri" w:hAnsi="Calibri"/>
          <w:sz w:val="28"/>
          <w:szCs w:val="28"/>
        </w:rPr>
      </w:pPr>
      <w:r w:rsidRPr="00D70535">
        <w:rPr>
          <w:rFonts w:ascii="Calibri" w:hAnsi="Calibri"/>
          <w:b/>
          <w:bCs/>
          <w:sz w:val="28"/>
          <w:szCs w:val="28"/>
        </w:rPr>
        <w:lastRenderedPageBreak/>
        <w:t>Skills / Qualifications</w:t>
      </w:r>
      <w:r w:rsidRPr="00D70535">
        <w:rPr>
          <w:rFonts w:ascii="Calibri" w:hAnsi="Calibri"/>
          <w:sz w:val="28"/>
          <w:szCs w:val="28"/>
        </w:rPr>
        <w:t xml:space="preserve">  </w:t>
      </w:r>
    </w:p>
    <w:p w14:paraId="5F295F3E" w14:textId="765BAE4D" w:rsidR="00683794" w:rsidRPr="00D70535" w:rsidRDefault="00AD5C2A">
      <w:pPr>
        <w:widowControl w:val="0"/>
        <w:numPr>
          <w:ilvl w:val="0"/>
          <w:numId w:val="1"/>
        </w:numPr>
        <w:autoSpaceDE w:val="0"/>
        <w:autoSpaceDN w:val="0"/>
        <w:adjustRightInd w:val="0"/>
        <w:ind w:left="990" w:hanging="283"/>
        <w:rPr>
          <w:rFonts w:ascii="Calibri" w:hAnsi="Calibri"/>
          <w:sz w:val="22"/>
          <w:szCs w:val="22"/>
        </w:rPr>
      </w:pPr>
      <w:r w:rsidRPr="00D70535">
        <w:rPr>
          <w:rFonts w:ascii="Calibri" w:hAnsi="Calibri"/>
          <w:b/>
          <w:bCs/>
          <w:noProof/>
          <w:sz w:val="22"/>
          <w:szCs w:val="22"/>
          <w:lang w:eastAsia="zh-CN"/>
        </w:rPr>
        <mc:AlternateContent>
          <mc:Choice Requires="wps">
            <w:drawing>
              <wp:anchor distT="0" distB="0" distL="114300" distR="114300" simplePos="0" relativeHeight="251663360" behindDoc="0" locked="0" layoutInCell="1" allowOverlap="1" wp14:anchorId="47DF2339" wp14:editId="4F68242F">
                <wp:simplePos x="0" y="0"/>
                <wp:positionH relativeFrom="column">
                  <wp:posOffset>13335</wp:posOffset>
                </wp:positionH>
                <wp:positionV relativeFrom="paragraph">
                  <wp:posOffset>14605</wp:posOffset>
                </wp:positionV>
                <wp:extent cx="7162800" cy="0"/>
                <wp:effectExtent l="0" t="0" r="25400" b="25400"/>
                <wp:wrapNone/>
                <wp:docPr id="3" name="Straight Connector 3"/>
                <wp:cNvGraphicFramePr/>
                <a:graphic xmlns:a="http://schemas.openxmlformats.org/drawingml/2006/main">
                  <a:graphicData uri="http://schemas.microsoft.com/office/word/2010/wordprocessingShape">
                    <wps:wsp>
                      <wps:cNvCnPr/>
                      <wps:spPr>
                        <a:xfrm>
                          <a:off x="0" y="0"/>
                          <a:ext cx="7162800" cy="0"/>
                        </a:xfrm>
                        <a:prstGeom prst="line">
                          <a:avLst/>
                        </a:prstGeom>
                        <a:ln w="952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05pt,1.15pt" to="565.05pt,1.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" strokecolor="black [3213]"/>
            </w:pict>
          </mc:Fallback>
        </mc:AlternateContent>
      </w:r>
      <w:r w:rsidR="008E77BC" w:rsidRPr="00D70535">
        <w:rPr>
          <w:rFonts w:ascii="Calibri" w:hAnsi="Calibri"/>
          <w:sz w:val="22"/>
          <w:szCs w:val="22"/>
        </w:rPr>
        <w:t xml:space="preserve">Web Development - HTML, </w:t>
      </w:r>
      <w:r w:rsidR="002C2DF8" w:rsidRPr="00D70535">
        <w:rPr>
          <w:rFonts w:ascii="Calibri" w:hAnsi="Calibri"/>
          <w:sz w:val="22"/>
          <w:szCs w:val="22"/>
        </w:rPr>
        <w:t xml:space="preserve">CSS, </w:t>
      </w:r>
      <w:r w:rsidR="008E77BC" w:rsidRPr="00D70535">
        <w:rPr>
          <w:rFonts w:ascii="Calibri" w:hAnsi="Calibri"/>
          <w:sz w:val="22"/>
          <w:szCs w:val="22"/>
        </w:rPr>
        <w:t xml:space="preserve">XML, JavaScript, </w:t>
      </w:r>
      <w:r w:rsidR="00F72BE1" w:rsidRPr="00D70535">
        <w:rPr>
          <w:rFonts w:ascii="Calibri" w:hAnsi="Calibri"/>
          <w:sz w:val="22"/>
          <w:szCs w:val="22"/>
          <w:lang w:eastAsia="zh-CN"/>
        </w:rPr>
        <w:t>JQuery</w:t>
      </w:r>
      <w:r w:rsidR="00BF4F21" w:rsidRPr="00D70535">
        <w:rPr>
          <w:rFonts w:ascii="Calibri" w:hAnsi="Calibri"/>
          <w:sz w:val="22"/>
          <w:szCs w:val="22"/>
          <w:lang w:eastAsia="zh-CN"/>
        </w:rPr>
        <w:t>, Servlet</w:t>
      </w:r>
      <w:r w:rsidR="00041035" w:rsidRPr="00D70535">
        <w:rPr>
          <w:rFonts w:ascii="Calibri" w:hAnsi="Calibri"/>
          <w:sz w:val="22"/>
          <w:szCs w:val="22"/>
          <w:lang w:eastAsia="zh-CN"/>
        </w:rPr>
        <w:t xml:space="preserve">, </w:t>
      </w:r>
      <w:r w:rsidR="00A967E7" w:rsidRPr="00D70535">
        <w:rPr>
          <w:rFonts w:ascii="Calibri" w:hAnsi="Calibri"/>
          <w:sz w:val="22"/>
          <w:szCs w:val="22"/>
          <w:lang w:eastAsia="zh-CN"/>
        </w:rPr>
        <w:t>MySQL</w:t>
      </w:r>
      <w:r w:rsidR="00BF4F21" w:rsidRPr="00D70535">
        <w:rPr>
          <w:rFonts w:ascii="Calibri" w:hAnsi="Calibri"/>
          <w:sz w:val="22"/>
          <w:szCs w:val="22"/>
          <w:lang w:eastAsia="zh-CN"/>
        </w:rPr>
        <w:t xml:space="preserve"> </w:t>
      </w:r>
    </w:p>
    <w:p w14:paraId="5137BDD7" w14:textId="4BC5FBBC" w:rsidR="00683794" w:rsidRPr="00D70535" w:rsidRDefault="00BF4F21">
      <w:pPr>
        <w:widowControl w:val="0"/>
        <w:numPr>
          <w:ilvl w:val="0"/>
          <w:numId w:val="1"/>
        </w:numPr>
        <w:autoSpaceDE w:val="0"/>
        <w:autoSpaceDN w:val="0"/>
        <w:adjustRightInd w:val="0"/>
        <w:ind w:left="990" w:hanging="283"/>
        <w:rPr>
          <w:rFonts w:ascii="Calibri" w:hAnsi="Calibri"/>
          <w:sz w:val="22"/>
          <w:szCs w:val="22"/>
        </w:rPr>
      </w:pPr>
      <w:r w:rsidRPr="00D70535">
        <w:rPr>
          <w:rFonts w:ascii="Calibri" w:hAnsi="Calibri"/>
          <w:sz w:val="22"/>
          <w:szCs w:val="22"/>
        </w:rPr>
        <w:t xml:space="preserve">Programming Skills </w:t>
      </w:r>
      <w:r w:rsidR="00F72BE1" w:rsidRPr="00D70535">
        <w:rPr>
          <w:rFonts w:ascii="Calibri" w:hAnsi="Calibri"/>
          <w:sz w:val="22"/>
          <w:szCs w:val="22"/>
        </w:rPr>
        <w:t>–</w:t>
      </w:r>
      <w:r w:rsidRPr="00D70535">
        <w:rPr>
          <w:rFonts w:ascii="Calibri" w:hAnsi="Calibri"/>
          <w:sz w:val="22"/>
          <w:szCs w:val="22"/>
        </w:rPr>
        <w:t xml:space="preserve"> </w:t>
      </w:r>
      <w:r w:rsidR="00041035" w:rsidRPr="00D70535">
        <w:rPr>
          <w:rFonts w:ascii="Calibri" w:hAnsi="Calibri"/>
          <w:sz w:val="22"/>
          <w:szCs w:val="22"/>
          <w:lang w:eastAsia="zh-CN"/>
        </w:rPr>
        <w:t>Java</w:t>
      </w:r>
      <w:r w:rsidR="005C0651">
        <w:rPr>
          <w:rFonts w:ascii="Calibri" w:hAnsi="Calibri"/>
          <w:sz w:val="22"/>
          <w:szCs w:val="22"/>
          <w:lang w:eastAsia="zh-CN"/>
        </w:rPr>
        <w:t>, C#</w:t>
      </w:r>
    </w:p>
    <w:p w14:paraId="0A096959" w14:textId="6670C6A5" w:rsidR="002952D2" w:rsidRPr="002952D2" w:rsidRDefault="008E77BC" w:rsidP="002952D2">
      <w:pPr>
        <w:widowControl w:val="0"/>
        <w:numPr>
          <w:ilvl w:val="0"/>
          <w:numId w:val="1"/>
        </w:numPr>
        <w:autoSpaceDE w:val="0"/>
        <w:autoSpaceDN w:val="0"/>
        <w:adjustRightInd w:val="0"/>
        <w:spacing w:after="100"/>
        <w:ind w:left="994" w:hanging="288"/>
        <w:rPr>
          <w:rFonts w:ascii="Calibri" w:hAnsi="Calibri"/>
          <w:sz w:val="22"/>
          <w:szCs w:val="22"/>
        </w:rPr>
      </w:pPr>
      <w:r w:rsidRPr="00D70535">
        <w:rPr>
          <w:rFonts w:ascii="Calibri" w:hAnsi="Calibri"/>
          <w:sz w:val="22"/>
          <w:szCs w:val="22"/>
        </w:rPr>
        <w:t xml:space="preserve">Extensive experience with </w:t>
      </w:r>
      <w:r w:rsidR="00461CBE" w:rsidRPr="00D70535">
        <w:rPr>
          <w:rFonts w:ascii="Calibri" w:hAnsi="Calibri"/>
          <w:sz w:val="22"/>
          <w:szCs w:val="22"/>
          <w:lang w:eastAsia="zh-CN"/>
        </w:rPr>
        <w:t xml:space="preserve">Android Studio, </w:t>
      </w:r>
      <w:r w:rsidRPr="00D70535">
        <w:rPr>
          <w:rFonts w:ascii="Calibri" w:hAnsi="Calibri"/>
          <w:sz w:val="22"/>
          <w:szCs w:val="22"/>
        </w:rPr>
        <w:t xml:space="preserve">Visual Studio, </w:t>
      </w:r>
      <w:r w:rsidR="00BF4F21" w:rsidRPr="00D70535">
        <w:rPr>
          <w:rFonts w:ascii="Calibri" w:hAnsi="Calibri"/>
          <w:sz w:val="22"/>
          <w:szCs w:val="22"/>
          <w:lang w:eastAsia="zh-CN"/>
        </w:rPr>
        <w:t>Netbeans</w:t>
      </w:r>
      <w:r w:rsidR="008D379D" w:rsidRPr="00D70535">
        <w:rPr>
          <w:rFonts w:ascii="Calibri" w:hAnsi="Calibri"/>
          <w:sz w:val="22"/>
          <w:szCs w:val="22"/>
          <w:lang w:eastAsia="zh-CN"/>
        </w:rPr>
        <w:t xml:space="preserve">, </w:t>
      </w:r>
      <w:r w:rsidR="000C1A84">
        <w:rPr>
          <w:rFonts w:ascii="Calibri" w:hAnsi="Calibri" w:hint="eastAsia"/>
          <w:sz w:val="22"/>
          <w:szCs w:val="22"/>
          <w:lang w:eastAsia="zh-CN"/>
        </w:rPr>
        <w:t xml:space="preserve">Eclipse, </w:t>
      </w:r>
      <w:r w:rsidRPr="00D70535">
        <w:rPr>
          <w:rFonts w:ascii="Calibri" w:hAnsi="Calibri"/>
          <w:sz w:val="22"/>
          <w:szCs w:val="22"/>
        </w:rPr>
        <w:t>Dr</w:t>
      </w:r>
      <w:r w:rsidR="000C1A84">
        <w:rPr>
          <w:rFonts w:ascii="Calibri" w:hAnsi="Calibri"/>
          <w:sz w:val="22"/>
          <w:szCs w:val="22"/>
        </w:rPr>
        <w:t>eamweaver, Photoshop</w:t>
      </w:r>
      <w:r w:rsidR="00EE17AD" w:rsidRPr="00D70535">
        <w:rPr>
          <w:rFonts w:ascii="Calibri" w:hAnsi="Calibri"/>
          <w:sz w:val="22"/>
          <w:szCs w:val="22"/>
        </w:rPr>
        <w:t>, L</w:t>
      </w:r>
      <w:r w:rsidR="000C4820" w:rsidRPr="00D70535">
        <w:rPr>
          <w:rFonts w:ascii="Calibri" w:hAnsi="Calibri"/>
          <w:sz w:val="22"/>
          <w:szCs w:val="22"/>
        </w:rPr>
        <w:t xml:space="preserve">ightroom, </w:t>
      </w:r>
      <w:r w:rsidR="00AD538C" w:rsidRPr="00D70535">
        <w:rPr>
          <w:rFonts w:ascii="Calibri" w:hAnsi="Calibri"/>
          <w:sz w:val="22"/>
          <w:szCs w:val="22"/>
        </w:rPr>
        <w:t>WordPress</w:t>
      </w:r>
      <w:r w:rsidR="00D0297C" w:rsidRPr="00D70535">
        <w:rPr>
          <w:rFonts w:ascii="Calibri" w:hAnsi="Calibri"/>
          <w:sz w:val="22"/>
          <w:szCs w:val="22"/>
          <w:lang w:eastAsia="zh-CN"/>
        </w:rPr>
        <w:t>.</w:t>
      </w:r>
    </w:p>
    <w:p w14:paraId="12192540" w14:textId="77777777" w:rsidR="00683794" w:rsidRPr="00D70535" w:rsidRDefault="008E77BC">
      <w:pPr>
        <w:widowControl w:val="0"/>
        <w:autoSpaceDE w:val="0"/>
        <w:autoSpaceDN w:val="0"/>
        <w:adjustRightInd w:val="0"/>
        <w:rPr>
          <w:rFonts w:ascii="Calibri" w:hAnsi="Calibri"/>
          <w:sz w:val="28"/>
          <w:szCs w:val="28"/>
        </w:rPr>
      </w:pPr>
      <w:r w:rsidRPr="00D70535">
        <w:rPr>
          <w:rFonts w:ascii="Calibri" w:hAnsi="Calibri"/>
          <w:b/>
          <w:bCs/>
          <w:sz w:val="28"/>
          <w:szCs w:val="28"/>
        </w:rPr>
        <w:t>Related Experience</w:t>
      </w:r>
      <w:r w:rsidRPr="00D70535">
        <w:rPr>
          <w:rFonts w:ascii="Calibri" w:hAnsi="Calibri"/>
          <w:sz w:val="28"/>
          <w:szCs w:val="28"/>
        </w:rPr>
        <w:t xml:space="preserve">  </w:t>
      </w:r>
    </w:p>
    <w:p w14:paraId="4FB9CC9C" w14:textId="7FC9FC1B" w:rsidR="0087520D" w:rsidRPr="00D70535" w:rsidRDefault="00AD5C2A">
      <w:pPr>
        <w:widowControl w:val="0"/>
        <w:autoSpaceDE w:val="0"/>
        <w:autoSpaceDN w:val="0"/>
        <w:adjustRightInd w:val="0"/>
        <w:rPr>
          <w:rFonts w:ascii="Calibri" w:hAnsi="Calibri"/>
          <w:sz w:val="11"/>
          <w:szCs w:val="11"/>
        </w:rPr>
      </w:pPr>
      <w:r w:rsidRPr="00D70535">
        <w:rPr>
          <w:rFonts w:ascii="Calibri" w:hAnsi="Calibri"/>
          <w:b/>
          <w:bCs/>
          <w:noProof/>
          <w:sz w:val="26"/>
          <w:szCs w:val="26"/>
          <w:lang w:eastAsia="zh-CN"/>
        </w:rPr>
        <mc:AlternateContent>
          <mc:Choice Requires="wps">
            <w:drawing>
              <wp:anchor distT="0" distB="0" distL="114300" distR="114300" simplePos="0" relativeHeight="251665408" behindDoc="0" locked="0" layoutInCell="1" allowOverlap="1" wp14:anchorId="4E5D14DE" wp14:editId="70140F19">
                <wp:simplePos x="0" y="0"/>
                <wp:positionH relativeFrom="column">
                  <wp:posOffset>13335</wp:posOffset>
                </wp:positionH>
                <wp:positionV relativeFrom="paragraph">
                  <wp:posOffset>23495</wp:posOffset>
                </wp:positionV>
                <wp:extent cx="7162800" cy="0"/>
                <wp:effectExtent l="0" t="0" r="25400" b="25400"/>
                <wp:wrapNone/>
                <wp:docPr id="4" name="Straight Connector 4"/>
                <wp:cNvGraphicFramePr/>
                <a:graphic xmlns:a="http://schemas.openxmlformats.org/drawingml/2006/main">
                  <a:graphicData uri="http://schemas.microsoft.com/office/word/2010/wordprocessingShape">
                    <wps:wsp>
                      <wps:cNvCnPr/>
                      <wps:spPr>
                        <a:xfrm>
                          <a:off x="0" y="0"/>
                          <a:ext cx="7162800" cy="0"/>
                        </a:xfrm>
                        <a:prstGeom prst="line">
                          <a:avLst/>
                        </a:prstGeom>
                        <a:ln w="952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05pt,1.85pt" to="565.05pt,1.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" strokecolor="black [3213]"/>
            </w:pict>
          </mc:Fallback>
        </mc:AlternateContent>
      </w:r>
      <w:r w:rsidR="0087520D" w:rsidRPr="00D70535">
        <w:rPr>
          <w:rFonts w:ascii="Calibri" w:hAnsi="Calibri"/>
          <w:sz w:val="11"/>
          <w:szCs w:val="11"/>
        </w:rPr>
        <w:tab/>
      </w:r>
    </w:p>
    <w:p w14:paraId="731A908D" w14:textId="45B97F13" w:rsidR="00FB556B" w:rsidRPr="00D70535" w:rsidRDefault="00FB556B" w:rsidP="00FB556B">
      <w:pPr>
        <w:widowControl w:val="0"/>
        <w:tabs>
          <w:tab w:val="right" w:pos="10800"/>
        </w:tabs>
        <w:autoSpaceDE w:val="0"/>
        <w:autoSpaceDN w:val="0"/>
        <w:adjustRightInd w:val="0"/>
        <w:ind w:left="707"/>
        <w:rPr>
          <w:rFonts w:ascii="Calibri" w:hAnsi="Calibri"/>
          <w:sz w:val="22"/>
          <w:szCs w:val="22"/>
          <w:lang w:eastAsia="zh-CN"/>
        </w:rPr>
      </w:pPr>
      <w:r w:rsidRPr="00D70535">
        <w:rPr>
          <w:rFonts w:ascii="Calibri" w:hAnsi="Calibri"/>
          <w:b/>
          <w:sz w:val="22"/>
          <w:szCs w:val="22"/>
          <w:lang w:eastAsia="zh-CN"/>
        </w:rPr>
        <w:t>Clinical and Translation Science Institute (CTSI) at University of Pittsburgh</w:t>
      </w:r>
      <w:r w:rsidRPr="00D70535">
        <w:rPr>
          <w:rFonts w:ascii="Calibri" w:hAnsi="Calibri"/>
          <w:b/>
          <w:sz w:val="22"/>
          <w:szCs w:val="22"/>
        </w:rPr>
        <w:tab/>
      </w:r>
      <w:r w:rsidR="00E1146F" w:rsidRPr="00D70535">
        <w:rPr>
          <w:rFonts w:ascii="Calibri" w:hAnsi="Calibri"/>
          <w:sz w:val="22"/>
          <w:szCs w:val="22"/>
        </w:rPr>
        <w:t>June</w:t>
      </w:r>
      <w:r w:rsidR="00B463DA" w:rsidRPr="00D70535">
        <w:rPr>
          <w:rFonts w:ascii="Calibri" w:hAnsi="Calibri"/>
          <w:sz w:val="22"/>
          <w:szCs w:val="22"/>
          <w:lang w:eastAsia="zh-CN"/>
        </w:rPr>
        <w:t>.</w:t>
      </w:r>
      <w:r w:rsidR="00E1146F" w:rsidRPr="00D70535">
        <w:rPr>
          <w:rFonts w:ascii="Calibri" w:hAnsi="Calibri"/>
          <w:b/>
          <w:sz w:val="22"/>
          <w:szCs w:val="22"/>
        </w:rPr>
        <w:t xml:space="preserve"> </w:t>
      </w:r>
      <w:r w:rsidRPr="00D70535">
        <w:rPr>
          <w:rFonts w:ascii="Calibri" w:hAnsi="Calibri"/>
          <w:sz w:val="22"/>
          <w:szCs w:val="22"/>
        </w:rPr>
        <w:t>201</w:t>
      </w:r>
      <w:r w:rsidRPr="00D70535">
        <w:rPr>
          <w:rFonts w:ascii="Calibri" w:hAnsi="Calibri"/>
          <w:sz w:val="22"/>
          <w:szCs w:val="22"/>
          <w:lang w:eastAsia="zh-CN"/>
        </w:rPr>
        <w:t>6</w:t>
      </w:r>
      <w:r w:rsidR="00E1146F" w:rsidRPr="00D70535">
        <w:rPr>
          <w:rFonts w:ascii="Calibri" w:hAnsi="Calibri"/>
          <w:sz w:val="22"/>
          <w:szCs w:val="22"/>
          <w:lang w:eastAsia="zh-CN"/>
        </w:rPr>
        <w:t xml:space="preserve"> </w:t>
      </w:r>
      <w:r w:rsidR="006B2306">
        <w:rPr>
          <w:rFonts w:ascii="Calibri" w:hAnsi="Calibri"/>
          <w:sz w:val="22"/>
          <w:szCs w:val="22"/>
          <w:lang w:eastAsia="zh-CN"/>
        </w:rPr>
        <w:t>–</w:t>
      </w:r>
      <w:r w:rsidR="00E1146F" w:rsidRPr="00D70535">
        <w:rPr>
          <w:rFonts w:ascii="Calibri" w:hAnsi="Calibri"/>
          <w:sz w:val="22"/>
          <w:szCs w:val="22"/>
          <w:lang w:eastAsia="zh-CN"/>
        </w:rPr>
        <w:t xml:space="preserve"> </w:t>
      </w:r>
      <w:r w:rsidR="006B2306">
        <w:rPr>
          <w:rFonts w:ascii="Calibri" w:hAnsi="Calibri" w:hint="eastAsia"/>
          <w:sz w:val="22"/>
          <w:szCs w:val="22"/>
          <w:lang w:eastAsia="zh-CN"/>
        </w:rPr>
        <w:t>Dec. 2016</w:t>
      </w:r>
    </w:p>
    <w:p w14:paraId="5D287638" w14:textId="0E0D5FF2" w:rsidR="00FB556B" w:rsidRPr="00D70535" w:rsidRDefault="002952D2" w:rsidP="00FB556B">
      <w:pPr>
        <w:widowControl w:val="0"/>
        <w:tabs>
          <w:tab w:val="right" w:pos="10800"/>
        </w:tabs>
        <w:autoSpaceDE w:val="0"/>
        <w:autoSpaceDN w:val="0"/>
        <w:adjustRightInd w:val="0"/>
        <w:ind w:left="707"/>
        <w:rPr>
          <w:rFonts w:ascii="Calibri" w:hAnsi="Calibri"/>
          <w:b/>
          <w:sz w:val="22"/>
          <w:szCs w:val="22"/>
          <w:lang w:eastAsia="zh-CN"/>
        </w:rPr>
      </w:pPr>
      <w:r>
        <w:rPr>
          <w:rFonts w:ascii="Calibri" w:hAnsi="Calibri" w:hint="eastAsia"/>
          <w:b/>
          <w:sz w:val="22"/>
          <w:szCs w:val="22"/>
          <w:lang w:eastAsia="zh-CN"/>
        </w:rPr>
        <w:t>I</w:t>
      </w:r>
      <w:r w:rsidR="00961F0E" w:rsidRPr="00D70535">
        <w:rPr>
          <w:rFonts w:ascii="Calibri" w:hAnsi="Calibri"/>
          <w:b/>
          <w:sz w:val="22"/>
          <w:szCs w:val="22"/>
          <w:lang w:eastAsia="zh-CN"/>
        </w:rPr>
        <w:t xml:space="preserve">ntern </w:t>
      </w:r>
      <w:r w:rsidR="00FD749D" w:rsidRPr="00D70535">
        <w:rPr>
          <w:rFonts w:ascii="Calibri" w:hAnsi="Calibri"/>
          <w:b/>
          <w:sz w:val="22"/>
          <w:szCs w:val="22"/>
          <w:lang w:eastAsia="zh-CN"/>
        </w:rPr>
        <w:t>as Web developer</w:t>
      </w:r>
    </w:p>
    <w:p w14:paraId="20743526" w14:textId="7C40E8B4" w:rsidR="00FB556B" w:rsidRPr="002952D2" w:rsidRDefault="00BF6112" w:rsidP="002952D2">
      <w:pPr>
        <w:widowControl w:val="0"/>
        <w:tabs>
          <w:tab w:val="right" w:pos="10800"/>
        </w:tabs>
        <w:autoSpaceDE w:val="0"/>
        <w:autoSpaceDN w:val="0"/>
        <w:adjustRightInd w:val="0"/>
        <w:spacing w:after="60"/>
        <w:ind w:left="706"/>
        <w:rPr>
          <w:rFonts w:ascii="Calibri" w:hAnsi="Calibri"/>
          <w:sz w:val="22"/>
          <w:szCs w:val="22"/>
          <w:lang w:eastAsia="zh-CN"/>
        </w:rPr>
      </w:pPr>
      <w:r w:rsidRPr="00D70535">
        <w:rPr>
          <w:rFonts w:ascii="Calibri" w:hAnsi="Calibri"/>
          <w:sz w:val="22"/>
          <w:szCs w:val="22"/>
          <w:lang w:eastAsia="zh-CN"/>
        </w:rPr>
        <w:t>Designed, coded and maintained new an</w:t>
      </w:r>
      <w:r w:rsidR="004F2C56">
        <w:rPr>
          <w:rFonts w:ascii="Calibri" w:hAnsi="Calibri"/>
          <w:sz w:val="22"/>
          <w:szCs w:val="22"/>
          <w:lang w:eastAsia="zh-CN"/>
        </w:rPr>
        <w:t>d existing websites for the CTSI</w:t>
      </w:r>
      <w:bookmarkStart w:id="0" w:name="_GoBack"/>
      <w:bookmarkEnd w:id="0"/>
      <w:r w:rsidRPr="00D70535">
        <w:rPr>
          <w:rFonts w:ascii="Calibri" w:hAnsi="Calibri"/>
          <w:sz w:val="22"/>
          <w:szCs w:val="22"/>
          <w:lang w:eastAsia="zh-CN"/>
        </w:rPr>
        <w:t xml:space="preserve">. </w:t>
      </w:r>
      <w:r w:rsidR="00A767FF" w:rsidRPr="00D70535">
        <w:rPr>
          <w:rFonts w:ascii="Calibri" w:hAnsi="Calibri"/>
          <w:sz w:val="22"/>
          <w:szCs w:val="22"/>
          <w:lang w:eastAsia="zh-CN"/>
        </w:rPr>
        <w:t xml:space="preserve">Gathered and refined specifications and requirements based on technical needs, created website layout/user interface </w:t>
      </w:r>
      <w:r w:rsidR="00A44695" w:rsidRPr="00D70535">
        <w:rPr>
          <w:rFonts w:ascii="Calibri" w:hAnsi="Calibri"/>
          <w:sz w:val="22"/>
          <w:szCs w:val="22"/>
          <w:lang w:eastAsia="zh-CN"/>
        </w:rPr>
        <w:t xml:space="preserve">as well as dynamic animation elements </w:t>
      </w:r>
      <w:r w:rsidR="00A767FF" w:rsidRPr="00D70535">
        <w:rPr>
          <w:rFonts w:ascii="Calibri" w:hAnsi="Calibri"/>
          <w:sz w:val="22"/>
          <w:szCs w:val="22"/>
          <w:lang w:eastAsia="zh-CN"/>
        </w:rPr>
        <w:t>by using standard HTML/CSS practices,</w:t>
      </w:r>
      <w:r w:rsidR="00BC6D53" w:rsidRPr="00D70535">
        <w:rPr>
          <w:rFonts w:ascii="Calibri" w:hAnsi="Calibri"/>
          <w:sz w:val="22"/>
          <w:szCs w:val="22"/>
          <w:lang w:eastAsia="zh-CN"/>
        </w:rPr>
        <w:t xml:space="preserve"> JavaS</w:t>
      </w:r>
      <w:r w:rsidR="00A44695" w:rsidRPr="00D70535">
        <w:rPr>
          <w:rFonts w:ascii="Calibri" w:hAnsi="Calibri"/>
          <w:sz w:val="22"/>
          <w:szCs w:val="22"/>
          <w:lang w:eastAsia="zh-CN"/>
        </w:rPr>
        <w:t>cript, and Bootstrap framework.</w:t>
      </w:r>
    </w:p>
    <w:p w14:paraId="1D6C5C46" w14:textId="08E1F1AE" w:rsidR="00A44695" w:rsidRPr="00D70535" w:rsidRDefault="00A44695" w:rsidP="00A44695">
      <w:pPr>
        <w:widowControl w:val="0"/>
        <w:tabs>
          <w:tab w:val="right" w:pos="10800"/>
        </w:tabs>
        <w:autoSpaceDE w:val="0"/>
        <w:autoSpaceDN w:val="0"/>
        <w:adjustRightInd w:val="0"/>
        <w:ind w:left="707"/>
        <w:rPr>
          <w:rFonts w:ascii="Calibri" w:hAnsi="Calibri"/>
          <w:sz w:val="22"/>
          <w:szCs w:val="22"/>
          <w:lang w:eastAsia="zh-CN"/>
        </w:rPr>
      </w:pPr>
      <w:r w:rsidRPr="00D70535">
        <w:rPr>
          <w:rFonts w:ascii="Calibri" w:hAnsi="Calibri"/>
          <w:b/>
          <w:sz w:val="22"/>
          <w:szCs w:val="22"/>
        </w:rPr>
        <w:t xml:space="preserve">University of Pittsburgh </w:t>
      </w:r>
      <w:r w:rsidRPr="00D70535">
        <w:rPr>
          <w:rFonts w:ascii="Calibri" w:hAnsi="Calibri"/>
          <w:b/>
          <w:sz w:val="22"/>
          <w:szCs w:val="22"/>
        </w:rPr>
        <w:tab/>
      </w:r>
      <w:r w:rsidRPr="00D70535">
        <w:rPr>
          <w:rFonts w:ascii="Calibri" w:hAnsi="Calibri"/>
          <w:sz w:val="22"/>
          <w:szCs w:val="22"/>
          <w:lang w:eastAsia="zh-CN"/>
        </w:rPr>
        <w:t>September.</w:t>
      </w:r>
      <w:r w:rsidRPr="00D70535">
        <w:rPr>
          <w:rFonts w:ascii="Calibri" w:hAnsi="Calibri"/>
          <w:sz w:val="22"/>
          <w:szCs w:val="22"/>
        </w:rPr>
        <w:t xml:space="preserve"> 2015</w:t>
      </w:r>
      <w:r w:rsidRPr="00D70535">
        <w:rPr>
          <w:rFonts w:ascii="Calibri" w:hAnsi="Calibri"/>
          <w:sz w:val="22"/>
          <w:szCs w:val="22"/>
          <w:lang w:eastAsia="zh-CN"/>
        </w:rPr>
        <w:t xml:space="preserve"> – December. 2015</w:t>
      </w:r>
    </w:p>
    <w:p w14:paraId="33383E16" w14:textId="5B98E10A" w:rsidR="00A0607A" w:rsidRPr="00A0607A" w:rsidRDefault="00A44695" w:rsidP="002952D2">
      <w:pPr>
        <w:widowControl w:val="0"/>
        <w:tabs>
          <w:tab w:val="right" w:pos="10800"/>
        </w:tabs>
        <w:autoSpaceDE w:val="0"/>
        <w:autoSpaceDN w:val="0"/>
        <w:adjustRightInd w:val="0"/>
        <w:spacing w:after="60"/>
        <w:ind w:left="706"/>
        <w:rPr>
          <w:rFonts w:ascii="Calibri" w:hAnsi="Calibri"/>
          <w:sz w:val="22"/>
          <w:szCs w:val="22"/>
          <w:lang w:eastAsia="zh-CN"/>
        </w:rPr>
      </w:pPr>
      <w:r w:rsidRPr="002952D2">
        <w:rPr>
          <w:rFonts w:ascii="Calibri" w:hAnsi="Calibri"/>
          <w:sz w:val="22"/>
          <w:szCs w:val="22"/>
          <w:lang w:eastAsia="zh-CN"/>
        </w:rPr>
        <w:t>PittServes</w:t>
      </w:r>
      <w:r w:rsidRPr="00D70535">
        <w:rPr>
          <w:rFonts w:ascii="Calibri" w:hAnsi="Calibri"/>
          <w:sz w:val="22"/>
          <w:szCs w:val="22"/>
          <w:lang w:eastAsia="zh-CN"/>
        </w:rPr>
        <w:t xml:space="preserve">: Volunteered to assist MADDADS, a nonprofit agency committed to making Pittsburgh neighborhoods safer. Communicated with the leader of the organization and redesigned the </w:t>
      </w:r>
      <w:hyperlink r:id="rId10" w:history="1">
        <w:r w:rsidRPr="002952D2">
          <w:rPr>
            <w:lang w:eastAsia="zh-CN"/>
          </w:rPr>
          <w:t>MADDADS Website</w:t>
        </w:r>
      </w:hyperlink>
      <w:r w:rsidRPr="00D70535">
        <w:rPr>
          <w:rFonts w:ascii="Calibri" w:hAnsi="Calibri"/>
          <w:sz w:val="22"/>
          <w:szCs w:val="22"/>
          <w:lang w:eastAsia="zh-CN"/>
        </w:rPr>
        <w:t xml:space="preserve"> over the course of 2-3 months.</w:t>
      </w:r>
    </w:p>
    <w:p w14:paraId="276ABBB5" w14:textId="68317061" w:rsidR="00461CBE" w:rsidRPr="00D70535" w:rsidRDefault="00461CBE" w:rsidP="00461CBE">
      <w:pPr>
        <w:widowControl w:val="0"/>
        <w:tabs>
          <w:tab w:val="right" w:pos="10800"/>
        </w:tabs>
        <w:autoSpaceDE w:val="0"/>
        <w:autoSpaceDN w:val="0"/>
        <w:adjustRightInd w:val="0"/>
        <w:ind w:left="707"/>
        <w:rPr>
          <w:rFonts w:ascii="Calibri" w:hAnsi="Calibri"/>
          <w:sz w:val="22"/>
          <w:szCs w:val="22"/>
          <w:lang w:eastAsia="zh-CN"/>
        </w:rPr>
      </w:pPr>
      <w:r w:rsidRPr="00D70535">
        <w:rPr>
          <w:rFonts w:ascii="Calibri" w:hAnsi="Calibri"/>
          <w:b/>
          <w:bCs/>
          <w:sz w:val="22"/>
          <w:szCs w:val="22"/>
        </w:rPr>
        <w:t xml:space="preserve">Hatcher Media </w:t>
      </w:r>
      <w:r w:rsidRPr="00D70535">
        <w:rPr>
          <w:rFonts w:ascii="Calibri" w:hAnsi="Calibri"/>
          <w:sz w:val="22"/>
          <w:szCs w:val="22"/>
        </w:rPr>
        <w:t xml:space="preserve">   </w:t>
      </w:r>
      <w:r w:rsidRPr="00D70535">
        <w:rPr>
          <w:rFonts w:ascii="Calibri" w:hAnsi="Calibri"/>
          <w:sz w:val="22"/>
          <w:szCs w:val="22"/>
          <w:lang w:eastAsia="zh-CN"/>
        </w:rPr>
        <w:tab/>
      </w:r>
      <w:r w:rsidR="00B463DA" w:rsidRPr="00D70535">
        <w:rPr>
          <w:rFonts w:ascii="Calibri" w:hAnsi="Calibri"/>
          <w:sz w:val="22"/>
          <w:szCs w:val="22"/>
          <w:lang w:eastAsia="zh-CN"/>
        </w:rPr>
        <w:t>May.</w:t>
      </w:r>
      <w:r w:rsidRPr="00D70535">
        <w:rPr>
          <w:rFonts w:ascii="Calibri" w:hAnsi="Calibri"/>
          <w:sz w:val="22"/>
          <w:szCs w:val="22"/>
        </w:rPr>
        <w:t xml:space="preserve"> 2014</w:t>
      </w:r>
      <w:r w:rsidR="00A0607A">
        <w:rPr>
          <w:rFonts w:ascii="Calibri" w:hAnsi="Calibri"/>
          <w:sz w:val="22"/>
          <w:szCs w:val="22"/>
          <w:lang w:eastAsia="zh-CN"/>
        </w:rPr>
        <w:t xml:space="preserve"> – Aug</w:t>
      </w:r>
      <w:r w:rsidR="00B463DA" w:rsidRPr="00D70535">
        <w:rPr>
          <w:rFonts w:ascii="Calibri" w:hAnsi="Calibri"/>
          <w:sz w:val="22"/>
          <w:szCs w:val="22"/>
          <w:lang w:eastAsia="zh-CN"/>
        </w:rPr>
        <w:t>. 2014</w:t>
      </w:r>
      <w:r w:rsidRPr="00D70535">
        <w:rPr>
          <w:rFonts w:ascii="Calibri" w:hAnsi="Calibri"/>
          <w:sz w:val="22"/>
          <w:szCs w:val="22"/>
        </w:rPr>
        <w:t xml:space="preserve">                                                                                                                                          </w:t>
      </w:r>
    </w:p>
    <w:p w14:paraId="44AFD3C3" w14:textId="3D39938E" w:rsidR="00461CBE" w:rsidRPr="002952D2" w:rsidRDefault="00461CBE" w:rsidP="00461CBE">
      <w:pPr>
        <w:widowControl w:val="0"/>
        <w:tabs>
          <w:tab w:val="right" w:pos="10800"/>
        </w:tabs>
        <w:autoSpaceDE w:val="0"/>
        <w:autoSpaceDN w:val="0"/>
        <w:adjustRightInd w:val="0"/>
        <w:ind w:left="707"/>
        <w:rPr>
          <w:rFonts w:ascii="Calibri" w:hAnsi="Calibri"/>
          <w:b/>
          <w:sz w:val="22"/>
          <w:szCs w:val="22"/>
          <w:lang w:eastAsia="zh-CN"/>
        </w:rPr>
      </w:pPr>
      <w:r w:rsidRPr="00D70535">
        <w:rPr>
          <w:rFonts w:ascii="Calibri" w:hAnsi="Calibri"/>
          <w:b/>
          <w:bCs/>
          <w:sz w:val="22"/>
          <w:szCs w:val="22"/>
          <w:lang w:eastAsia="zh-CN"/>
        </w:rPr>
        <w:t xml:space="preserve">Summer </w:t>
      </w:r>
      <w:r w:rsidRPr="002952D2">
        <w:rPr>
          <w:rFonts w:ascii="Calibri" w:hAnsi="Calibri"/>
          <w:b/>
          <w:bCs/>
          <w:sz w:val="22"/>
          <w:szCs w:val="22"/>
          <w:lang w:eastAsia="zh-CN"/>
        </w:rPr>
        <w:t>intern</w:t>
      </w:r>
      <w:r w:rsidRPr="002952D2">
        <w:rPr>
          <w:rFonts w:ascii="Calibri" w:hAnsi="Calibri"/>
          <w:b/>
          <w:sz w:val="22"/>
          <w:szCs w:val="22"/>
        </w:rPr>
        <w:t xml:space="preserve"> </w:t>
      </w:r>
      <w:r w:rsidR="002952D2" w:rsidRPr="002952D2">
        <w:rPr>
          <w:rFonts w:ascii="Calibri" w:hAnsi="Calibri" w:hint="eastAsia"/>
          <w:b/>
          <w:sz w:val="22"/>
          <w:szCs w:val="22"/>
          <w:lang w:eastAsia="zh-CN"/>
        </w:rPr>
        <w:t>as Web developer</w:t>
      </w:r>
    </w:p>
    <w:p w14:paraId="74C38EBB" w14:textId="53DFB4EB" w:rsidR="002952D2" w:rsidRPr="00D70535" w:rsidRDefault="00461CBE" w:rsidP="002952D2">
      <w:pPr>
        <w:widowControl w:val="0"/>
        <w:tabs>
          <w:tab w:val="right" w:pos="10800"/>
        </w:tabs>
        <w:autoSpaceDE w:val="0"/>
        <w:autoSpaceDN w:val="0"/>
        <w:adjustRightInd w:val="0"/>
        <w:spacing w:after="100"/>
        <w:ind w:left="706"/>
        <w:rPr>
          <w:rFonts w:ascii="Calibri" w:hAnsi="Calibri"/>
          <w:sz w:val="22"/>
          <w:szCs w:val="22"/>
          <w:lang w:eastAsia="zh-CN"/>
        </w:rPr>
      </w:pPr>
      <w:r w:rsidRPr="00D70535">
        <w:rPr>
          <w:rFonts w:ascii="Calibri" w:hAnsi="Calibri"/>
          <w:sz w:val="22"/>
          <w:szCs w:val="22"/>
          <w:lang w:eastAsia="zh-CN"/>
        </w:rPr>
        <w:t>Web development, specifically learnt and worked with WordPress, applied technical and coding skills in conjunction with design skills to assist in creating websites for Hatcher Media clients, as well as worked on Hatcher Media websites.</w:t>
      </w:r>
    </w:p>
    <w:p w14:paraId="334941BC" w14:textId="5D79D7B7" w:rsidR="00461CBE" w:rsidRPr="00D70535" w:rsidRDefault="00AD5C2A" w:rsidP="00461CBE">
      <w:pPr>
        <w:widowControl w:val="0"/>
        <w:autoSpaceDE w:val="0"/>
        <w:autoSpaceDN w:val="0"/>
        <w:adjustRightInd w:val="0"/>
        <w:spacing w:line="360" w:lineRule="auto"/>
        <w:rPr>
          <w:rFonts w:ascii="Calibri" w:hAnsi="Calibri"/>
          <w:sz w:val="28"/>
          <w:szCs w:val="28"/>
          <w:lang w:eastAsia="zh-CN"/>
        </w:rPr>
      </w:pPr>
      <w:r w:rsidRPr="00D70535">
        <w:rPr>
          <w:rFonts w:ascii="Calibri" w:hAnsi="Calibri"/>
          <w:b/>
          <w:bCs/>
          <w:noProof/>
          <w:sz w:val="28"/>
          <w:szCs w:val="28"/>
          <w:lang w:eastAsia="zh-CN"/>
        </w:rPr>
        <mc:AlternateContent>
          <mc:Choice Requires="wps">
            <w:drawing>
              <wp:anchor distT="0" distB="0" distL="114300" distR="114300" simplePos="0" relativeHeight="251667456" behindDoc="0" locked="0" layoutInCell="1" allowOverlap="1" wp14:anchorId="5162C6B0" wp14:editId="10C53EC8">
                <wp:simplePos x="0" y="0"/>
                <wp:positionH relativeFrom="column">
                  <wp:posOffset>13335</wp:posOffset>
                </wp:positionH>
                <wp:positionV relativeFrom="paragraph">
                  <wp:posOffset>233680</wp:posOffset>
                </wp:positionV>
                <wp:extent cx="7162800" cy="0"/>
                <wp:effectExtent l="0" t="0" r="25400" b="25400"/>
                <wp:wrapNone/>
                <wp:docPr id="5" name="Straight Connector 5"/>
                <wp:cNvGraphicFramePr/>
                <a:graphic xmlns:a="http://schemas.openxmlformats.org/drawingml/2006/main">
                  <a:graphicData uri="http://schemas.microsoft.com/office/word/2010/wordprocessingShape">
                    <wps:wsp>
                      <wps:cNvCnPr/>
                      <wps:spPr>
                        <a:xfrm>
                          <a:off x="0" y="0"/>
                          <a:ext cx="7162800" cy="0"/>
                        </a:xfrm>
                        <a:prstGeom prst="line">
                          <a:avLst/>
                        </a:prstGeom>
                        <a:ln w="9525" cmpd="sng">
                          <a:solidFill>
                            <a:schemeClr val="tx1"/>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id="Straight Connector 5"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05pt,18.4pt" to="565.05pt,18.4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" strokecolor="black [3213]"/>
            </w:pict>
          </mc:Fallback>
        </mc:AlternateContent>
      </w:r>
      <w:r w:rsidR="00990813" w:rsidRPr="00D70535">
        <w:rPr>
          <w:rFonts w:ascii="Calibri" w:hAnsi="Calibri"/>
          <w:b/>
          <w:bCs/>
          <w:sz w:val="28"/>
          <w:szCs w:val="28"/>
          <w:lang w:eastAsia="zh-CN"/>
        </w:rPr>
        <w:t>Projects</w:t>
      </w:r>
      <w:r w:rsidR="004D1964">
        <w:rPr>
          <w:rFonts w:ascii="Calibri" w:hAnsi="Calibri" w:hint="eastAsia"/>
          <w:b/>
          <w:bCs/>
          <w:sz w:val="28"/>
          <w:szCs w:val="28"/>
          <w:lang w:eastAsia="zh-CN"/>
        </w:rPr>
        <w:t xml:space="preserve"> </w:t>
      </w:r>
    </w:p>
    <w:p w14:paraId="006549CE" w14:textId="5AB4AE3D" w:rsidR="00103FED" w:rsidRPr="00F24DCB" w:rsidRDefault="00F24DCB" w:rsidP="00F24DCB">
      <w:pPr>
        <w:widowControl w:val="0"/>
        <w:tabs>
          <w:tab w:val="right" w:pos="10800"/>
        </w:tabs>
        <w:autoSpaceDE w:val="0"/>
        <w:autoSpaceDN w:val="0"/>
        <w:adjustRightInd w:val="0"/>
        <w:ind w:left="706"/>
        <w:rPr>
          <w:rFonts w:ascii="Calibri" w:hAnsi="Calibri"/>
          <w:sz w:val="22"/>
          <w:szCs w:val="22"/>
          <w:lang w:eastAsia="zh-CN"/>
        </w:rPr>
      </w:pPr>
      <w:r>
        <w:rPr>
          <w:rFonts w:ascii="Calibri" w:hAnsi="Calibri"/>
          <w:b/>
          <w:sz w:val="22"/>
          <w:szCs w:val="22"/>
        </w:rPr>
        <w:t>Viz</w:t>
      </w:r>
      <w:r w:rsidR="00103FED" w:rsidRPr="00103FED">
        <w:rPr>
          <w:rFonts w:ascii="Calibri" w:hAnsi="Calibri"/>
          <w:b/>
          <w:sz w:val="22"/>
          <w:szCs w:val="22"/>
        </w:rPr>
        <w:t>Bike@Pittsburgh</w:t>
      </w:r>
      <w:r>
        <w:rPr>
          <w:rFonts w:ascii="Calibri" w:hAnsi="Calibri" w:hint="eastAsia"/>
          <w:b/>
          <w:sz w:val="22"/>
          <w:szCs w:val="22"/>
          <w:lang w:eastAsia="zh-CN"/>
        </w:rPr>
        <w:t xml:space="preserve">                                                    </w:t>
      </w:r>
      <w:r>
        <w:rPr>
          <w:rFonts w:ascii="Calibri" w:hAnsi="Calibri" w:hint="eastAsia"/>
          <w:sz w:val="22"/>
          <w:szCs w:val="22"/>
          <w:lang w:eastAsia="zh-CN"/>
        </w:rPr>
        <w:t xml:space="preserve">Sep. 2016 </w:t>
      </w:r>
      <w:r>
        <w:rPr>
          <w:rFonts w:ascii="Calibri" w:hAnsi="Calibri"/>
          <w:sz w:val="22"/>
          <w:szCs w:val="22"/>
          <w:lang w:eastAsia="zh-CN"/>
        </w:rPr>
        <w:t>–</w:t>
      </w:r>
      <w:r>
        <w:rPr>
          <w:rFonts w:ascii="Calibri" w:hAnsi="Calibri" w:hint="eastAsia"/>
          <w:sz w:val="22"/>
          <w:szCs w:val="22"/>
          <w:lang w:eastAsia="zh-CN"/>
        </w:rPr>
        <w:t xml:space="preserve"> Dec. 2016</w:t>
      </w:r>
    </w:p>
    <w:p w14:paraId="34D43C00" w14:textId="4970841D" w:rsidR="004D1964" w:rsidRPr="00F24DCB" w:rsidRDefault="00103FED" w:rsidP="00660600">
      <w:pPr>
        <w:widowControl w:val="0"/>
        <w:tabs>
          <w:tab w:val="right" w:pos="10800"/>
        </w:tabs>
        <w:autoSpaceDE w:val="0"/>
        <w:autoSpaceDN w:val="0"/>
        <w:adjustRightInd w:val="0"/>
        <w:spacing w:after="60"/>
        <w:ind w:left="706"/>
        <w:rPr>
          <w:rFonts w:ascii="Calibri" w:hAnsi="Calibri"/>
          <w:sz w:val="22"/>
          <w:szCs w:val="22"/>
          <w:lang w:eastAsia="zh-CN"/>
        </w:rPr>
      </w:pPr>
      <w:r w:rsidRPr="00103FED">
        <w:rPr>
          <w:rFonts w:ascii="Calibri" w:hAnsi="Calibri"/>
          <w:sz w:val="22"/>
          <w:szCs w:val="22"/>
          <w:lang w:eastAsia="zh-CN"/>
        </w:rPr>
        <w:t>Successfully</w:t>
      </w:r>
      <w:r w:rsidR="00BB1DC1">
        <w:rPr>
          <w:rFonts w:ascii="Calibri" w:hAnsi="Calibri"/>
          <w:sz w:val="22"/>
          <w:szCs w:val="22"/>
          <w:lang w:eastAsia="zh-CN"/>
        </w:rPr>
        <w:t xml:space="preserve"> developed </w:t>
      </w:r>
      <w:r>
        <w:rPr>
          <w:rFonts w:ascii="Calibri" w:hAnsi="Calibri"/>
          <w:sz w:val="22"/>
          <w:szCs w:val="22"/>
          <w:lang w:eastAsia="zh-CN"/>
        </w:rPr>
        <w:t>a</w:t>
      </w:r>
      <w:r w:rsidR="00BB1DC1">
        <w:rPr>
          <w:rFonts w:ascii="Calibri" w:hAnsi="Calibri"/>
          <w:sz w:val="22"/>
          <w:szCs w:val="22"/>
          <w:lang w:eastAsia="zh-CN"/>
        </w:rPr>
        <w:t>n</w:t>
      </w:r>
      <w:r>
        <w:rPr>
          <w:rFonts w:ascii="Calibri" w:hAnsi="Calibri"/>
          <w:sz w:val="22"/>
          <w:szCs w:val="22"/>
          <w:lang w:eastAsia="zh-CN"/>
        </w:rPr>
        <w:t xml:space="preserve"> interactive visualization system</w:t>
      </w:r>
      <w:r w:rsidR="00BB1DC1">
        <w:rPr>
          <w:rFonts w:ascii="Calibri" w:hAnsi="Calibri"/>
          <w:sz w:val="22"/>
          <w:szCs w:val="22"/>
          <w:lang w:eastAsia="zh-CN"/>
        </w:rPr>
        <w:t xml:space="preserve"> to explore Pittsburgh bike riding patterns. </w:t>
      </w:r>
      <w:r w:rsidR="00BB1DC1" w:rsidRPr="00BB1DC1">
        <w:rPr>
          <w:rFonts w:ascii="Calibri" w:hAnsi="Calibri"/>
          <w:sz w:val="22"/>
          <w:szCs w:val="22"/>
          <w:lang w:eastAsia="zh-CN"/>
        </w:rPr>
        <w:t>Implemented</w:t>
      </w:r>
      <w:r w:rsidR="00BB1DC1">
        <w:rPr>
          <w:rFonts w:ascii="Calibri" w:hAnsi="Calibri"/>
          <w:sz w:val="22"/>
          <w:szCs w:val="22"/>
          <w:lang w:eastAsia="zh-CN"/>
        </w:rPr>
        <w:t xml:space="preserve"> different visualization </w:t>
      </w:r>
      <w:r w:rsidR="00BB1DC1" w:rsidRPr="00BB1DC1">
        <w:rPr>
          <w:rFonts w:ascii="Calibri" w:hAnsi="Calibri"/>
          <w:sz w:val="22"/>
          <w:szCs w:val="22"/>
          <w:lang w:eastAsia="zh-CN"/>
        </w:rPr>
        <w:t>methods</w:t>
      </w:r>
      <w:r w:rsidR="00BB1DC1">
        <w:rPr>
          <w:rFonts w:ascii="Calibri" w:hAnsi="Calibri"/>
          <w:sz w:val="22"/>
          <w:szCs w:val="22"/>
          <w:lang w:eastAsia="zh-CN"/>
        </w:rPr>
        <w:t xml:space="preserve"> using </w:t>
      </w:r>
      <w:r w:rsidR="00D528C0" w:rsidRPr="00660600">
        <w:rPr>
          <w:rFonts w:ascii="Calibri" w:hAnsi="Calibri"/>
          <w:b/>
          <w:sz w:val="22"/>
          <w:szCs w:val="22"/>
          <w:lang w:eastAsia="zh-CN"/>
        </w:rPr>
        <w:t>D3.js</w:t>
      </w:r>
      <w:r w:rsidR="00D528C0">
        <w:rPr>
          <w:rFonts w:ascii="Calibri" w:hAnsi="Calibri"/>
          <w:sz w:val="22"/>
          <w:szCs w:val="22"/>
          <w:lang w:eastAsia="zh-CN"/>
        </w:rPr>
        <w:t xml:space="preserve">. </w:t>
      </w:r>
      <w:r w:rsidR="00A02AED">
        <w:rPr>
          <w:rFonts w:ascii="Calibri" w:hAnsi="Calibri"/>
          <w:sz w:val="22"/>
          <w:szCs w:val="22"/>
          <w:lang w:eastAsia="zh-CN"/>
        </w:rPr>
        <w:t xml:space="preserve">Used </w:t>
      </w:r>
      <w:r w:rsidR="00A02AED" w:rsidRPr="00660600">
        <w:rPr>
          <w:rFonts w:ascii="Calibri" w:hAnsi="Calibri"/>
          <w:b/>
          <w:sz w:val="22"/>
          <w:szCs w:val="22"/>
          <w:lang w:eastAsia="zh-CN"/>
        </w:rPr>
        <w:t>Bootstrap</w:t>
      </w:r>
      <w:r w:rsidR="00A02AED" w:rsidRPr="00A02AED">
        <w:rPr>
          <w:rFonts w:ascii="Calibri" w:hAnsi="Calibri"/>
          <w:sz w:val="22"/>
          <w:szCs w:val="22"/>
          <w:lang w:eastAsia="zh-CN"/>
        </w:rPr>
        <w:t xml:space="preserve"> as framework to build the website. </w:t>
      </w:r>
      <w:r w:rsidR="00A02AED" w:rsidRPr="00660600">
        <w:rPr>
          <w:rFonts w:ascii="Calibri" w:hAnsi="Calibri"/>
          <w:b/>
          <w:sz w:val="22"/>
          <w:szCs w:val="22"/>
          <w:lang w:eastAsia="zh-CN"/>
        </w:rPr>
        <w:t>HTML</w:t>
      </w:r>
      <w:r w:rsidR="00A02AED" w:rsidRPr="00A02AED">
        <w:rPr>
          <w:rFonts w:ascii="Calibri" w:hAnsi="Calibri"/>
          <w:sz w:val="22"/>
          <w:szCs w:val="22"/>
          <w:lang w:eastAsia="zh-CN"/>
        </w:rPr>
        <w:t xml:space="preserve">, </w:t>
      </w:r>
      <w:r w:rsidR="00A02AED" w:rsidRPr="00660600">
        <w:rPr>
          <w:rFonts w:ascii="Calibri" w:hAnsi="Calibri"/>
          <w:b/>
          <w:sz w:val="22"/>
          <w:szCs w:val="22"/>
          <w:lang w:eastAsia="zh-CN"/>
        </w:rPr>
        <w:t>CSS</w:t>
      </w:r>
      <w:r w:rsidR="00A02AED">
        <w:rPr>
          <w:rFonts w:ascii="Calibri" w:hAnsi="Calibri"/>
          <w:sz w:val="22"/>
          <w:szCs w:val="22"/>
          <w:lang w:eastAsia="zh-CN"/>
        </w:rPr>
        <w:t xml:space="preserve"> </w:t>
      </w:r>
      <w:r w:rsidR="00A02AED" w:rsidRPr="00A02AED">
        <w:rPr>
          <w:rFonts w:ascii="Calibri" w:hAnsi="Calibri"/>
          <w:sz w:val="22"/>
          <w:szCs w:val="22"/>
          <w:lang w:eastAsia="zh-CN"/>
        </w:rPr>
        <w:t xml:space="preserve">and </w:t>
      </w:r>
      <w:r w:rsidR="00A02AED" w:rsidRPr="00660600">
        <w:rPr>
          <w:rFonts w:ascii="Calibri" w:hAnsi="Calibri" w:hint="eastAsia"/>
          <w:b/>
          <w:sz w:val="22"/>
          <w:szCs w:val="22"/>
          <w:lang w:eastAsia="zh-CN"/>
        </w:rPr>
        <w:t>jQuery</w:t>
      </w:r>
      <w:r w:rsidR="00A02AED" w:rsidRPr="00A02AED">
        <w:rPr>
          <w:rFonts w:ascii="Calibri" w:hAnsi="Calibri"/>
          <w:sz w:val="22"/>
          <w:szCs w:val="22"/>
          <w:lang w:eastAsia="zh-CN"/>
        </w:rPr>
        <w:t xml:space="preserve"> are also used in the </w:t>
      </w:r>
      <w:r w:rsidR="00A02AED">
        <w:rPr>
          <w:rFonts w:ascii="Calibri" w:hAnsi="Calibri"/>
          <w:sz w:val="22"/>
          <w:szCs w:val="22"/>
          <w:lang w:eastAsia="zh-CN"/>
        </w:rPr>
        <w:t xml:space="preserve">system </w:t>
      </w:r>
      <w:r w:rsidR="00A02AED">
        <w:rPr>
          <w:rFonts w:ascii="Calibri" w:hAnsi="Calibri" w:hint="eastAsia"/>
          <w:sz w:val="22"/>
          <w:szCs w:val="22"/>
          <w:lang w:eastAsia="zh-CN"/>
        </w:rPr>
        <w:t>implementing</w:t>
      </w:r>
      <w:r w:rsidR="00A02AED" w:rsidRPr="00A02AED">
        <w:rPr>
          <w:rFonts w:ascii="Calibri" w:hAnsi="Calibri"/>
          <w:sz w:val="22"/>
          <w:szCs w:val="22"/>
          <w:lang w:eastAsia="zh-CN"/>
        </w:rPr>
        <w:t xml:space="preserve"> process</w:t>
      </w:r>
      <w:r w:rsidR="00A02AED">
        <w:rPr>
          <w:rFonts w:ascii="Calibri" w:hAnsi="Calibri"/>
          <w:sz w:val="22"/>
          <w:szCs w:val="22"/>
          <w:lang w:eastAsia="zh-CN"/>
        </w:rPr>
        <w:t xml:space="preserve">. </w:t>
      </w:r>
      <w:r w:rsidR="00A02AED">
        <w:rPr>
          <w:rFonts w:ascii="Calibri" w:hAnsi="Calibri" w:hint="eastAsia"/>
          <w:sz w:val="22"/>
          <w:szCs w:val="22"/>
          <w:lang w:eastAsia="zh-CN"/>
        </w:rPr>
        <w:t>Developed</w:t>
      </w:r>
      <w:r w:rsidR="00D528C0">
        <w:rPr>
          <w:rFonts w:ascii="Calibri" w:hAnsi="Calibri"/>
          <w:sz w:val="22"/>
          <w:szCs w:val="22"/>
          <w:lang w:eastAsia="zh-CN"/>
        </w:rPr>
        <w:t xml:space="preserve"> interests in data visualization and got familiar </w:t>
      </w:r>
      <w:r w:rsidR="00A02AED">
        <w:rPr>
          <w:rFonts w:ascii="Calibri" w:hAnsi="Calibri" w:hint="eastAsia"/>
          <w:sz w:val="22"/>
          <w:szCs w:val="22"/>
          <w:lang w:eastAsia="zh-CN"/>
        </w:rPr>
        <w:t>with</w:t>
      </w:r>
      <w:r w:rsidR="00D528C0">
        <w:rPr>
          <w:rFonts w:ascii="Calibri" w:hAnsi="Calibri"/>
          <w:sz w:val="22"/>
          <w:szCs w:val="22"/>
          <w:lang w:eastAsia="zh-CN"/>
        </w:rPr>
        <w:t xml:space="preserve"> </w:t>
      </w:r>
      <w:r w:rsidR="00A02AED" w:rsidRPr="00660600">
        <w:rPr>
          <w:rFonts w:ascii="Calibri" w:hAnsi="Calibri" w:hint="eastAsia"/>
          <w:b/>
          <w:sz w:val="22"/>
          <w:szCs w:val="22"/>
          <w:lang w:eastAsia="zh-CN"/>
        </w:rPr>
        <w:t>D3</w:t>
      </w:r>
      <w:r w:rsidR="00D528C0">
        <w:rPr>
          <w:rFonts w:ascii="Calibri" w:hAnsi="Calibri"/>
          <w:sz w:val="22"/>
          <w:szCs w:val="22"/>
          <w:lang w:eastAsia="zh-CN"/>
        </w:rPr>
        <w:t xml:space="preserve"> to bring data to life.  </w:t>
      </w:r>
    </w:p>
    <w:p w14:paraId="10ED6815" w14:textId="644F6B43" w:rsidR="00FB556B" w:rsidRPr="00D70535" w:rsidRDefault="00A44695" w:rsidP="00AC161A">
      <w:pPr>
        <w:widowControl w:val="0"/>
        <w:tabs>
          <w:tab w:val="right" w:pos="10800"/>
        </w:tabs>
        <w:autoSpaceDE w:val="0"/>
        <w:autoSpaceDN w:val="0"/>
        <w:adjustRightInd w:val="0"/>
        <w:ind w:left="706"/>
        <w:rPr>
          <w:rFonts w:ascii="Calibri" w:hAnsi="Calibri"/>
          <w:sz w:val="22"/>
          <w:szCs w:val="22"/>
          <w:lang w:eastAsia="zh-CN"/>
        </w:rPr>
      </w:pPr>
      <w:r w:rsidRPr="00D70535">
        <w:rPr>
          <w:rFonts w:ascii="Calibri" w:hAnsi="Calibri"/>
          <w:b/>
          <w:sz w:val="22"/>
          <w:szCs w:val="22"/>
        </w:rPr>
        <w:t xml:space="preserve">Pharmacogenomics Project Tracker </w:t>
      </w:r>
      <w:r w:rsidRPr="00D70535">
        <w:rPr>
          <w:rFonts w:ascii="Calibri" w:hAnsi="Calibri"/>
          <w:sz w:val="22"/>
          <w:szCs w:val="22"/>
          <w:lang w:eastAsia="zh-CN"/>
        </w:rPr>
        <w:t xml:space="preserve"> </w:t>
      </w:r>
      <w:r w:rsidRPr="00D70535">
        <w:rPr>
          <w:rFonts w:ascii="Calibri" w:hAnsi="Calibri"/>
          <w:b/>
          <w:sz w:val="22"/>
          <w:szCs w:val="22"/>
        </w:rPr>
        <w:t xml:space="preserve"> </w:t>
      </w:r>
      <w:r w:rsidR="00FB556B" w:rsidRPr="00D70535">
        <w:rPr>
          <w:rFonts w:ascii="Calibri" w:hAnsi="Calibri"/>
          <w:b/>
          <w:sz w:val="22"/>
          <w:szCs w:val="22"/>
        </w:rPr>
        <w:tab/>
      </w:r>
      <w:r w:rsidR="00A0607A">
        <w:rPr>
          <w:rFonts w:ascii="Calibri" w:hAnsi="Calibri"/>
          <w:sz w:val="22"/>
          <w:szCs w:val="22"/>
          <w:lang w:eastAsia="zh-CN"/>
        </w:rPr>
        <w:t>Feb</w:t>
      </w:r>
      <w:r w:rsidR="00B463DA" w:rsidRPr="00D70535">
        <w:rPr>
          <w:rFonts w:ascii="Calibri" w:hAnsi="Calibri"/>
          <w:sz w:val="22"/>
          <w:szCs w:val="22"/>
          <w:lang w:eastAsia="zh-CN"/>
        </w:rPr>
        <w:t>.</w:t>
      </w:r>
      <w:r w:rsidR="00A767FF" w:rsidRPr="00D70535">
        <w:rPr>
          <w:rFonts w:ascii="Calibri" w:hAnsi="Calibri"/>
          <w:sz w:val="22"/>
          <w:szCs w:val="22"/>
        </w:rPr>
        <w:t xml:space="preserve"> 2016</w:t>
      </w:r>
      <w:r w:rsidR="00B463DA" w:rsidRPr="00D70535">
        <w:rPr>
          <w:rFonts w:ascii="Calibri" w:hAnsi="Calibri"/>
          <w:sz w:val="22"/>
          <w:szCs w:val="22"/>
          <w:lang w:eastAsia="zh-CN"/>
        </w:rPr>
        <w:t xml:space="preserve"> – April. 2016</w:t>
      </w:r>
    </w:p>
    <w:p w14:paraId="48C44D1D" w14:textId="2DCF2349" w:rsidR="004D1964" w:rsidRPr="002952D2" w:rsidRDefault="004D4D79" w:rsidP="002952D2">
      <w:pPr>
        <w:widowControl w:val="0"/>
        <w:tabs>
          <w:tab w:val="right" w:pos="10800"/>
        </w:tabs>
        <w:autoSpaceDE w:val="0"/>
        <w:autoSpaceDN w:val="0"/>
        <w:adjustRightInd w:val="0"/>
        <w:spacing w:after="60"/>
        <w:ind w:left="706"/>
        <w:rPr>
          <w:rFonts w:ascii="Calibri" w:hAnsi="Calibri"/>
          <w:sz w:val="22"/>
          <w:szCs w:val="22"/>
          <w:lang w:eastAsia="zh-CN"/>
        </w:rPr>
      </w:pPr>
      <w:r w:rsidRPr="00D70535">
        <w:rPr>
          <w:rFonts w:ascii="Calibri" w:hAnsi="Calibri"/>
          <w:sz w:val="22"/>
          <w:szCs w:val="22"/>
          <w:lang w:eastAsia="zh-CN"/>
        </w:rPr>
        <w:t>Built a website</w:t>
      </w:r>
      <w:r w:rsidR="00F5305B">
        <w:rPr>
          <w:rFonts w:ascii="Calibri" w:hAnsi="Calibri" w:hint="eastAsia"/>
          <w:sz w:val="22"/>
          <w:szCs w:val="22"/>
          <w:lang w:eastAsia="zh-CN"/>
        </w:rPr>
        <w:t xml:space="preserve"> </w:t>
      </w:r>
      <w:r w:rsidRPr="00D70535">
        <w:rPr>
          <w:rFonts w:ascii="Calibri" w:hAnsi="Calibri"/>
          <w:sz w:val="22"/>
          <w:szCs w:val="22"/>
          <w:lang w:eastAsia="zh-CN"/>
        </w:rPr>
        <w:t>for clinicians, researchers, and patients to organize current data involving pha</w:t>
      </w:r>
      <w:r w:rsidR="00913EF9" w:rsidRPr="00D70535">
        <w:rPr>
          <w:rFonts w:ascii="Calibri" w:hAnsi="Calibri"/>
          <w:sz w:val="22"/>
          <w:szCs w:val="22"/>
          <w:lang w:eastAsia="zh-CN"/>
        </w:rPr>
        <w:t>rmacogenomics research.</w:t>
      </w:r>
      <w:r w:rsidR="00F5305B">
        <w:rPr>
          <w:rFonts w:ascii="Calibri" w:hAnsi="Calibri" w:hint="eastAsia"/>
          <w:sz w:val="22"/>
          <w:szCs w:val="22"/>
          <w:lang w:eastAsia="zh-CN"/>
        </w:rPr>
        <w:t xml:space="preserve"> Back-end was implemented using </w:t>
      </w:r>
      <w:r w:rsidR="00F5305B" w:rsidRPr="004D1964">
        <w:rPr>
          <w:rFonts w:ascii="Calibri" w:hAnsi="Calibri" w:hint="eastAsia"/>
          <w:b/>
          <w:sz w:val="22"/>
          <w:szCs w:val="22"/>
          <w:lang w:eastAsia="zh-CN"/>
        </w:rPr>
        <w:t>PHP</w:t>
      </w:r>
      <w:r w:rsidR="00F5305B">
        <w:rPr>
          <w:rFonts w:ascii="Calibri" w:hAnsi="Calibri" w:hint="eastAsia"/>
          <w:sz w:val="22"/>
          <w:szCs w:val="22"/>
          <w:lang w:eastAsia="zh-CN"/>
        </w:rPr>
        <w:t>.</w:t>
      </w:r>
      <w:r w:rsidR="00913EF9" w:rsidRPr="00D70535">
        <w:rPr>
          <w:rFonts w:ascii="Calibri" w:hAnsi="Calibri"/>
          <w:sz w:val="22"/>
          <w:szCs w:val="22"/>
          <w:lang w:eastAsia="zh-CN"/>
        </w:rPr>
        <w:t xml:space="preserve"> Designed and implement</w:t>
      </w:r>
      <w:r w:rsidR="00A967E7" w:rsidRPr="00D70535">
        <w:rPr>
          <w:rFonts w:ascii="Calibri" w:hAnsi="Calibri"/>
          <w:sz w:val="22"/>
          <w:szCs w:val="22"/>
          <w:lang w:eastAsia="zh-CN"/>
        </w:rPr>
        <w:t>ed</w:t>
      </w:r>
      <w:r w:rsidR="00913EF9" w:rsidRPr="00D70535">
        <w:rPr>
          <w:rFonts w:ascii="Calibri" w:hAnsi="Calibri"/>
          <w:sz w:val="22"/>
          <w:szCs w:val="22"/>
          <w:lang w:eastAsia="zh-CN"/>
        </w:rPr>
        <w:t xml:space="preserve"> home page using </w:t>
      </w:r>
      <w:r w:rsidR="00913EF9" w:rsidRPr="004D1964">
        <w:rPr>
          <w:rFonts w:ascii="Calibri" w:hAnsi="Calibri"/>
          <w:b/>
          <w:sz w:val="22"/>
          <w:szCs w:val="22"/>
          <w:lang w:eastAsia="zh-CN"/>
        </w:rPr>
        <w:t>Google map API</w:t>
      </w:r>
      <w:r w:rsidR="00913EF9" w:rsidRPr="00D70535">
        <w:rPr>
          <w:rFonts w:ascii="Calibri" w:hAnsi="Calibri"/>
          <w:sz w:val="22"/>
          <w:szCs w:val="22"/>
          <w:lang w:eastAsia="zh-CN"/>
        </w:rPr>
        <w:t xml:space="preserve"> to </w:t>
      </w:r>
      <w:r w:rsidR="00A44695" w:rsidRPr="00D70535">
        <w:rPr>
          <w:rFonts w:ascii="Calibri" w:hAnsi="Calibri"/>
          <w:sz w:val="22"/>
          <w:szCs w:val="22"/>
          <w:lang w:eastAsia="zh-CN"/>
        </w:rPr>
        <w:t>track and filter</w:t>
      </w:r>
      <w:r w:rsidR="00913EF9" w:rsidRPr="00D70535">
        <w:rPr>
          <w:rFonts w:ascii="Calibri" w:hAnsi="Calibri"/>
          <w:sz w:val="22"/>
          <w:szCs w:val="22"/>
          <w:lang w:eastAsia="zh-CN"/>
        </w:rPr>
        <w:t xml:space="preserve"> projects which stored in the </w:t>
      </w:r>
      <w:r w:rsidR="00913EF9" w:rsidRPr="004D1964">
        <w:rPr>
          <w:rFonts w:ascii="Calibri" w:hAnsi="Calibri"/>
          <w:b/>
          <w:sz w:val="22"/>
          <w:szCs w:val="22"/>
          <w:lang w:eastAsia="zh-CN"/>
        </w:rPr>
        <w:t>MySQL</w:t>
      </w:r>
      <w:r w:rsidR="00913EF9" w:rsidRPr="00D70535">
        <w:rPr>
          <w:rFonts w:ascii="Calibri" w:hAnsi="Calibri"/>
          <w:sz w:val="22"/>
          <w:szCs w:val="22"/>
          <w:lang w:eastAsia="zh-CN"/>
        </w:rPr>
        <w:t xml:space="preserve"> database. </w:t>
      </w:r>
    </w:p>
    <w:p w14:paraId="458CF2A2" w14:textId="2FC44666" w:rsidR="002E0309" w:rsidRPr="002952D2" w:rsidRDefault="00A44695" w:rsidP="00AC161A">
      <w:pPr>
        <w:widowControl w:val="0"/>
        <w:tabs>
          <w:tab w:val="right" w:pos="10800"/>
        </w:tabs>
        <w:autoSpaceDE w:val="0"/>
        <w:autoSpaceDN w:val="0"/>
        <w:adjustRightInd w:val="0"/>
        <w:ind w:left="706"/>
        <w:rPr>
          <w:rFonts w:ascii="Calibri" w:hAnsi="Calibri"/>
          <w:sz w:val="22"/>
          <w:szCs w:val="22"/>
          <w:lang w:eastAsia="zh-CN"/>
        </w:rPr>
      </w:pPr>
      <w:r w:rsidRPr="00D70535">
        <w:rPr>
          <w:rFonts w:ascii="Calibri" w:hAnsi="Calibri"/>
          <w:b/>
          <w:sz w:val="22"/>
          <w:szCs w:val="22"/>
        </w:rPr>
        <w:t>Social Network Website Using Java Servlet</w:t>
      </w:r>
      <w:r w:rsidR="002E0309" w:rsidRPr="00D70535">
        <w:rPr>
          <w:rFonts w:ascii="Calibri" w:hAnsi="Calibri"/>
          <w:b/>
          <w:sz w:val="22"/>
          <w:szCs w:val="22"/>
        </w:rPr>
        <w:tab/>
      </w:r>
      <w:r w:rsidR="00A0607A">
        <w:rPr>
          <w:rFonts w:ascii="Calibri" w:hAnsi="Calibri"/>
          <w:sz w:val="22"/>
          <w:szCs w:val="22"/>
          <w:lang w:eastAsia="zh-CN"/>
        </w:rPr>
        <w:t>Sep</w:t>
      </w:r>
      <w:r w:rsidRPr="00D70535">
        <w:rPr>
          <w:rFonts w:ascii="Calibri" w:hAnsi="Calibri"/>
          <w:sz w:val="22"/>
          <w:szCs w:val="22"/>
          <w:lang w:eastAsia="zh-CN"/>
        </w:rPr>
        <w:t>.</w:t>
      </w:r>
      <w:r w:rsidR="002E0309" w:rsidRPr="00D70535">
        <w:rPr>
          <w:rFonts w:ascii="Calibri" w:hAnsi="Calibri"/>
          <w:sz w:val="22"/>
          <w:szCs w:val="22"/>
        </w:rPr>
        <w:t xml:space="preserve"> 2015</w:t>
      </w:r>
      <w:r w:rsidRPr="00D70535">
        <w:rPr>
          <w:rFonts w:ascii="Calibri" w:hAnsi="Calibri"/>
          <w:sz w:val="22"/>
          <w:szCs w:val="22"/>
          <w:lang w:eastAsia="zh-CN"/>
        </w:rPr>
        <w:t xml:space="preserve"> –</w:t>
      </w:r>
      <w:r w:rsidR="00A0607A">
        <w:rPr>
          <w:rFonts w:ascii="Calibri" w:hAnsi="Calibri"/>
          <w:sz w:val="22"/>
          <w:szCs w:val="22"/>
          <w:lang w:eastAsia="zh-CN"/>
        </w:rPr>
        <w:t xml:space="preserve"> Dec</w:t>
      </w:r>
      <w:r w:rsidRPr="00D70535">
        <w:rPr>
          <w:rFonts w:ascii="Calibri" w:hAnsi="Calibri"/>
          <w:sz w:val="22"/>
          <w:szCs w:val="22"/>
          <w:lang w:eastAsia="zh-CN"/>
        </w:rPr>
        <w:t>. 2015</w:t>
      </w:r>
    </w:p>
    <w:p w14:paraId="065E2C74" w14:textId="2E461B51" w:rsidR="002C2DF8" w:rsidRPr="00D70535" w:rsidRDefault="002E0309" w:rsidP="002952D2">
      <w:pPr>
        <w:widowControl w:val="0"/>
        <w:tabs>
          <w:tab w:val="right" w:pos="10800"/>
        </w:tabs>
        <w:autoSpaceDE w:val="0"/>
        <w:autoSpaceDN w:val="0"/>
        <w:adjustRightInd w:val="0"/>
        <w:spacing w:after="60"/>
        <w:ind w:left="706"/>
        <w:rPr>
          <w:rFonts w:ascii="Calibri" w:hAnsi="Calibri"/>
          <w:sz w:val="22"/>
          <w:szCs w:val="22"/>
          <w:lang w:eastAsia="zh-CN"/>
        </w:rPr>
      </w:pPr>
      <w:r w:rsidRPr="00D70535">
        <w:rPr>
          <w:rFonts w:ascii="Calibri" w:hAnsi="Calibri"/>
          <w:sz w:val="22"/>
          <w:szCs w:val="22"/>
          <w:lang w:eastAsia="zh-CN"/>
        </w:rPr>
        <w:t xml:space="preserve">Successfully designed and developed a social network website which allows people to have their own homepages and make friends. </w:t>
      </w:r>
      <w:r w:rsidR="004D1964">
        <w:rPr>
          <w:rFonts w:ascii="Calibri" w:hAnsi="Calibri" w:hint="eastAsia"/>
          <w:sz w:val="22"/>
          <w:szCs w:val="22"/>
          <w:lang w:eastAsia="zh-CN"/>
        </w:rPr>
        <w:t>Implemented using</w:t>
      </w:r>
      <w:r w:rsidRPr="00D70535">
        <w:rPr>
          <w:rFonts w:ascii="Calibri" w:hAnsi="Calibri"/>
          <w:sz w:val="22"/>
          <w:szCs w:val="22"/>
          <w:lang w:eastAsia="zh-CN"/>
        </w:rPr>
        <w:t xml:space="preserve"> </w:t>
      </w:r>
      <w:r w:rsidRPr="009E1E1E">
        <w:rPr>
          <w:rFonts w:ascii="Calibri" w:hAnsi="Calibri"/>
          <w:b/>
          <w:sz w:val="22"/>
          <w:szCs w:val="22"/>
          <w:lang w:eastAsia="zh-CN"/>
        </w:rPr>
        <w:t>Java Servlet</w:t>
      </w:r>
      <w:r w:rsidRPr="00D70535">
        <w:rPr>
          <w:rFonts w:ascii="Calibri" w:hAnsi="Calibri"/>
          <w:sz w:val="22"/>
          <w:szCs w:val="22"/>
          <w:lang w:eastAsia="zh-CN"/>
        </w:rPr>
        <w:t xml:space="preserve">, </w:t>
      </w:r>
      <w:r w:rsidRPr="009E1E1E">
        <w:rPr>
          <w:rFonts w:ascii="Calibri" w:hAnsi="Calibri"/>
          <w:b/>
          <w:sz w:val="22"/>
          <w:szCs w:val="22"/>
          <w:lang w:eastAsia="zh-CN"/>
        </w:rPr>
        <w:t>JSP</w:t>
      </w:r>
      <w:r w:rsidRPr="00D70535">
        <w:rPr>
          <w:rFonts w:ascii="Calibri" w:hAnsi="Calibri"/>
          <w:sz w:val="22"/>
          <w:szCs w:val="22"/>
          <w:lang w:eastAsia="zh-CN"/>
        </w:rPr>
        <w:t xml:space="preserve">, and </w:t>
      </w:r>
      <w:r w:rsidRPr="009E1E1E">
        <w:rPr>
          <w:rFonts w:ascii="Calibri" w:hAnsi="Calibri"/>
          <w:b/>
          <w:sz w:val="22"/>
          <w:szCs w:val="22"/>
          <w:lang w:eastAsia="zh-CN"/>
        </w:rPr>
        <w:t>JDBC</w:t>
      </w:r>
      <w:r w:rsidRPr="00D70535">
        <w:rPr>
          <w:rFonts w:ascii="Calibri" w:hAnsi="Calibri"/>
          <w:sz w:val="22"/>
          <w:szCs w:val="22"/>
          <w:lang w:eastAsia="zh-CN"/>
        </w:rPr>
        <w:t xml:space="preserve">, as well as </w:t>
      </w:r>
      <w:r w:rsidRPr="009E1E1E">
        <w:rPr>
          <w:rFonts w:ascii="Calibri" w:hAnsi="Calibri"/>
          <w:b/>
          <w:sz w:val="22"/>
          <w:szCs w:val="22"/>
          <w:lang w:eastAsia="zh-CN"/>
        </w:rPr>
        <w:t>HTML</w:t>
      </w:r>
      <w:r w:rsidRPr="00D70535">
        <w:rPr>
          <w:rFonts w:ascii="Calibri" w:hAnsi="Calibri"/>
          <w:sz w:val="22"/>
          <w:szCs w:val="22"/>
          <w:lang w:eastAsia="zh-CN"/>
        </w:rPr>
        <w:t xml:space="preserve">, </w:t>
      </w:r>
      <w:r w:rsidRPr="009E1E1E">
        <w:rPr>
          <w:rFonts w:ascii="Calibri" w:hAnsi="Calibri"/>
          <w:b/>
          <w:sz w:val="22"/>
          <w:szCs w:val="22"/>
          <w:lang w:eastAsia="zh-CN"/>
        </w:rPr>
        <w:t>CSS</w:t>
      </w:r>
      <w:r w:rsidRPr="00D70535">
        <w:rPr>
          <w:rFonts w:ascii="Calibri" w:hAnsi="Calibri"/>
          <w:sz w:val="22"/>
          <w:szCs w:val="22"/>
          <w:lang w:eastAsia="zh-CN"/>
        </w:rPr>
        <w:t xml:space="preserve">, </w:t>
      </w:r>
      <w:r w:rsidRPr="004D1964">
        <w:rPr>
          <w:rFonts w:ascii="Calibri" w:hAnsi="Calibri"/>
          <w:b/>
          <w:sz w:val="22"/>
          <w:szCs w:val="22"/>
          <w:lang w:eastAsia="zh-CN"/>
        </w:rPr>
        <w:t>JavaScript</w:t>
      </w:r>
      <w:r w:rsidRPr="00D70535">
        <w:rPr>
          <w:rFonts w:ascii="Calibri" w:hAnsi="Calibri"/>
          <w:sz w:val="22"/>
          <w:szCs w:val="22"/>
          <w:lang w:eastAsia="zh-CN"/>
        </w:rPr>
        <w:t xml:space="preserve">. </w:t>
      </w:r>
    </w:p>
    <w:p w14:paraId="7A1F3E74" w14:textId="7DFE154D" w:rsidR="0087520D" w:rsidRPr="00D70535" w:rsidRDefault="00A44695" w:rsidP="0087520D">
      <w:pPr>
        <w:widowControl w:val="0"/>
        <w:tabs>
          <w:tab w:val="right" w:pos="10800"/>
        </w:tabs>
        <w:autoSpaceDE w:val="0"/>
        <w:autoSpaceDN w:val="0"/>
        <w:adjustRightInd w:val="0"/>
        <w:ind w:left="707"/>
        <w:rPr>
          <w:rFonts w:ascii="Calibri" w:hAnsi="Calibri"/>
          <w:sz w:val="22"/>
          <w:szCs w:val="22"/>
          <w:lang w:eastAsia="zh-CN"/>
        </w:rPr>
      </w:pPr>
      <w:r w:rsidRPr="00D70535">
        <w:rPr>
          <w:rFonts w:ascii="Calibri" w:hAnsi="Calibri"/>
          <w:b/>
          <w:sz w:val="22"/>
          <w:szCs w:val="22"/>
        </w:rPr>
        <w:t>Web-based online hotel management system</w:t>
      </w:r>
      <w:r w:rsidR="0087520D" w:rsidRPr="00D70535">
        <w:rPr>
          <w:rFonts w:ascii="Calibri" w:hAnsi="Calibri"/>
          <w:sz w:val="22"/>
          <w:szCs w:val="22"/>
          <w:lang w:eastAsia="zh-CN"/>
        </w:rPr>
        <w:tab/>
      </w:r>
      <w:r w:rsidR="00A0607A">
        <w:rPr>
          <w:rFonts w:ascii="Calibri" w:hAnsi="Calibri"/>
          <w:sz w:val="22"/>
          <w:szCs w:val="22"/>
          <w:lang w:eastAsia="zh-CN"/>
        </w:rPr>
        <w:t>Feb</w:t>
      </w:r>
      <w:r w:rsidR="00AD5C2A" w:rsidRPr="00D70535">
        <w:rPr>
          <w:rFonts w:ascii="Calibri" w:hAnsi="Calibri"/>
          <w:sz w:val="22"/>
          <w:szCs w:val="22"/>
          <w:lang w:eastAsia="zh-CN"/>
        </w:rPr>
        <w:t>.</w:t>
      </w:r>
      <w:r w:rsidR="0087520D" w:rsidRPr="00D70535">
        <w:rPr>
          <w:rFonts w:ascii="Calibri" w:hAnsi="Calibri"/>
          <w:sz w:val="22"/>
          <w:szCs w:val="22"/>
        </w:rPr>
        <w:t xml:space="preserve"> 2015</w:t>
      </w:r>
      <w:r w:rsidR="00AD5C2A" w:rsidRPr="00D70535">
        <w:rPr>
          <w:rFonts w:ascii="Calibri" w:hAnsi="Calibri"/>
          <w:sz w:val="22"/>
          <w:szCs w:val="22"/>
          <w:lang w:eastAsia="zh-CN"/>
        </w:rPr>
        <w:t xml:space="preserve"> – April. 2015</w:t>
      </w:r>
      <w:r w:rsidR="0087520D" w:rsidRPr="00D70535">
        <w:rPr>
          <w:rFonts w:ascii="Calibri" w:hAnsi="Calibri"/>
          <w:sz w:val="22"/>
          <w:szCs w:val="22"/>
        </w:rPr>
        <w:t xml:space="preserve">                                                                                                                                          </w:t>
      </w:r>
    </w:p>
    <w:p w14:paraId="3E64E6FF" w14:textId="10377063" w:rsidR="00683794" w:rsidRPr="009E1E1E" w:rsidRDefault="0087520D" w:rsidP="002952D2">
      <w:pPr>
        <w:widowControl w:val="0"/>
        <w:tabs>
          <w:tab w:val="right" w:pos="10800"/>
        </w:tabs>
        <w:autoSpaceDE w:val="0"/>
        <w:autoSpaceDN w:val="0"/>
        <w:adjustRightInd w:val="0"/>
        <w:spacing w:after="60"/>
        <w:ind w:left="706"/>
        <w:rPr>
          <w:rFonts w:ascii="Calibri" w:hAnsi="Calibri"/>
          <w:b/>
          <w:sz w:val="22"/>
          <w:szCs w:val="22"/>
          <w:lang w:eastAsia="zh-CN"/>
        </w:rPr>
      </w:pPr>
      <w:r w:rsidRPr="00D70535">
        <w:rPr>
          <w:rFonts w:ascii="Calibri" w:hAnsi="Calibri"/>
          <w:sz w:val="22"/>
          <w:szCs w:val="22"/>
          <w:lang w:eastAsia="zh-CN"/>
        </w:rPr>
        <w:t xml:space="preserve">Successfully designed, developed, tested, and released a Web-based online hotel management system. Used </w:t>
      </w:r>
      <w:r w:rsidRPr="009E1E1E">
        <w:rPr>
          <w:rFonts w:ascii="Calibri" w:hAnsi="Calibri"/>
          <w:b/>
          <w:sz w:val="22"/>
          <w:szCs w:val="22"/>
          <w:lang w:eastAsia="zh-CN"/>
        </w:rPr>
        <w:t>C#</w:t>
      </w:r>
      <w:r w:rsidRPr="00D70535">
        <w:rPr>
          <w:rFonts w:ascii="Calibri" w:hAnsi="Calibri"/>
          <w:sz w:val="22"/>
          <w:szCs w:val="22"/>
          <w:lang w:eastAsia="zh-CN"/>
        </w:rPr>
        <w:t xml:space="preserve"> as a programming language to build the system. The platform is </w:t>
      </w:r>
      <w:r w:rsidRPr="009E1E1E">
        <w:rPr>
          <w:rFonts w:ascii="Calibri" w:hAnsi="Calibri"/>
          <w:b/>
          <w:sz w:val="22"/>
          <w:szCs w:val="22"/>
          <w:lang w:eastAsia="zh-CN"/>
        </w:rPr>
        <w:t>.NET frameworks</w:t>
      </w:r>
      <w:r w:rsidRPr="00D70535">
        <w:rPr>
          <w:rFonts w:ascii="Calibri" w:hAnsi="Calibri"/>
          <w:sz w:val="22"/>
          <w:szCs w:val="22"/>
          <w:lang w:eastAsia="zh-CN"/>
        </w:rPr>
        <w:t xml:space="preserve">. Became familiar with </w:t>
      </w:r>
      <w:r w:rsidRPr="009E1E1E">
        <w:rPr>
          <w:rFonts w:ascii="Calibri" w:hAnsi="Calibri"/>
          <w:b/>
          <w:sz w:val="22"/>
          <w:szCs w:val="22"/>
          <w:lang w:eastAsia="zh-CN"/>
        </w:rPr>
        <w:t>Microsoft Visual Studio</w:t>
      </w:r>
      <w:r w:rsidRPr="00D70535">
        <w:rPr>
          <w:rFonts w:ascii="Calibri" w:hAnsi="Calibri"/>
          <w:sz w:val="22"/>
          <w:szCs w:val="22"/>
          <w:lang w:eastAsia="zh-CN"/>
        </w:rPr>
        <w:t xml:space="preserve"> and </w:t>
      </w:r>
      <w:r w:rsidRPr="009E1E1E">
        <w:rPr>
          <w:rFonts w:ascii="Calibri" w:hAnsi="Calibri"/>
          <w:b/>
          <w:sz w:val="22"/>
          <w:szCs w:val="22"/>
          <w:lang w:eastAsia="zh-CN"/>
        </w:rPr>
        <w:t>SQL Server</w:t>
      </w:r>
      <w:r w:rsidRPr="009E1E1E">
        <w:rPr>
          <w:rFonts w:ascii="Calibri" w:hAnsi="Calibri"/>
          <w:sz w:val="22"/>
          <w:szCs w:val="22"/>
          <w:lang w:eastAsia="zh-CN"/>
        </w:rPr>
        <w:t>.</w:t>
      </w:r>
    </w:p>
    <w:sectPr w:rsidR="00683794" w:rsidRPr="009E1E1E" w:rsidSect="008E77BC">
      <w:type w:val="continuous"/>
      <w:pgSz w:w="12240" w:h="15840"/>
      <w:pgMar w:top="720" w:right="720" w:bottom="720" w:left="72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993AEC" w14:textId="77777777" w:rsidR="00F846CA" w:rsidRDefault="00F846CA" w:rsidP="00A21C73">
      <w:r>
        <w:separator/>
      </w:r>
    </w:p>
  </w:endnote>
  <w:endnote w:type="continuationSeparator" w:id="0">
    <w:p w14:paraId="55AEBE85" w14:textId="77777777" w:rsidR="00F846CA" w:rsidRDefault="00F846CA" w:rsidP="00A21C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F38771" w14:textId="77777777" w:rsidR="00F846CA" w:rsidRDefault="00F846CA" w:rsidP="00A21C73">
      <w:r>
        <w:separator/>
      </w:r>
    </w:p>
  </w:footnote>
  <w:footnote w:type="continuationSeparator" w:id="0">
    <w:p w14:paraId="0CCACEF5" w14:textId="77777777" w:rsidR="00F846CA" w:rsidRDefault="00F846CA" w:rsidP="00A21C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DACC53" w14:textId="77777777" w:rsidR="000C1A84" w:rsidRDefault="00F846CA">
    <w:pPr>
      <w:pStyle w:val="Header"/>
    </w:pPr>
    <w:sdt>
      <w:sdtPr>
        <w:id w:val="-32735935"/>
        <w:placeholder>
          <w:docPart w:val="C3A6172094CB9D4791036F9BEA9DAB43"/>
        </w:placeholder>
        <w:temporary/>
        <w:showingPlcHdr/>
      </w:sdtPr>
      <w:sdtEndPr/>
      <w:sdtContent>
        <w:r w:rsidR="000C1A84">
          <w:t>[Type text]</w:t>
        </w:r>
      </w:sdtContent>
    </w:sdt>
    <w:r w:rsidR="000C1A84">
      <w:ptab w:relativeTo="margin" w:alignment="center" w:leader="none"/>
    </w:r>
    <w:sdt>
      <w:sdtPr>
        <w:id w:val="2061429540"/>
        <w:placeholder>
          <w:docPart w:val="B99155ED3185AE49B47A3098E8118579"/>
        </w:placeholder>
        <w:temporary/>
        <w:showingPlcHdr/>
      </w:sdtPr>
      <w:sdtEndPr/>
      <w:sdtContent>
        <w:r w:rsidR="000C1A84">
          <w:t>[Type text]</w:t>
        </w:r>
      </w:sdtContent>
    </w:sdt>
    <w:r w:rsidR="000C1A84">
      <w:ptab w:relativeTo="margin" w:alignment="right" w:leader="none"/>
    </w:r>
    <w:sdt>
      <w:sdtPr>
        <w:id w:val="1125429477"/>
        <w:placeholder>
          <w:docPart w:val="4E803FDC9676C347BF1CA9C12CA945FF"/>
        </w:placeholder>
        <w:temporary/>
        <w:showingPlcHdr/>
      </w:sdtPr>
      <w:sdtEndPr/>
      <w:sdtContent>
        <w:r w:rsidR="000C1A84">
          <w:t>[Type text]</w:t>
        </w:r>
      </w:sdtContent>
    </w:sdt>
  </w:p>
  <w:p w14:paraId="49940A2F" w14:textId="77777777" w:rsidR="000C1A84" w:rsidRDefault="000C1A8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17B6"/>
    <w:rsid w:val="00041035"/>
    <w:rsid w:val="000C1A84"/>
    <w:rsid w:val="000C4820"/>
    <w:rsid w:val="00103FED"/>
    <w:rsid w:val="001042A7"/>
    <w:rsid w:val="00187F70"/>
    <w:rsid w:val="001A2F16"/>
    <w:rsid w:val="00207E2A"/>
    <w:rsid w:val="002952D2"/>
    <w:rsid w:val="002C2DF8"/>
    <w:rsid w:val="002D10F6"/>
    <w:rsid w:val="002E0309"/>
    <w:rsid w:val="002E4AEF"/>
    <w:rsid w:val="002F5631"/>
    <w:rsid w:val="0031160B"/>
    <w:rsid w:val="00461CBE"/>
    <w:rsid w:val="00495D3B"/>
    <w:rsid w:val="004D1964"/>
    <w:rsid w:val="004D4D79"/>
    <w:rsid w:val="004F2C56"/>
    <w:rsid w:val="0052605A"/>
    <w:rsid w:val="005417B6"/>
    <w:rsid w:val="005C0651"/>
    <w:rsid w:val="005C0896"/>
    <w:rsid w:val="00657ACA"/>
    <w:rsid w:val="00660600"/>
    <w:rsid w:val="00683794"/>
    <w:rsid w:val="006B2306"/>
    <w:rsid w:val="006B2D8C"/>
    <w:rsid w:val="006D6F38"/>
    <w:rsid w:val="006E55BB"/>
    <w:rsid w:val="00737CE2"/>
    <w:rsid w:val="00764AA4"/>
    <w:rsid w:val="00784CFC"/>
    <w:rsid w:val="007A2690"/>
    <w:rsid w:val="007C4A0D"/>
    <w:rsid w:val="00817913"/>
    <w:rsid w:val="0087520D"/>
    <w:rsid w:val="00890451"/>
    <w:rsid w:val="008D379D"/>
    <w:rsid w:val="008E77BC"/>
    <w:rsid w:val="00913EF9"/>
    <w:rsid w:val="00961F0E"/>
    <w:rsid w:val="0098421E"/>
    <w:rsid w:val="00990813"/>
    <w:rsid w:val="009E1E1E"/>
    <w:rsid w:val="00A02AED"/>
    <w:rsid w:val="00A0607A"/>
    <w:rsid w:val="00A21C73"/>
    <w:rsid w:val="00A44695"/>
    <w:rsid w:val="00A5773F"/>
    <w:rsid w:val="00A767FF"/>
    <w:rsid w:val="00A967E7"/>
    <w:rsid w:val="00AC161A"/>
    <w:rsid w:val="00AD538C"/>
    <w:rsid w:val="00AD5C2A"/>
    <w:rsid w:val="00B32C14"/>
    <w:rsid w:val="00B41A01"/>
    <w:rsid w:val="00B463DA"/>
    <w:rsid w:val="00B60FD9"/>
    <w:rsid w:val="00BB16E4"/>
    <w:rsid w:val="00BB1DC1"/>
    <w:rsid w:val="00BB3D74"/>
    <w:rsid w:val="00BB49E0"/>
    <w:rsid w:val="00BC5F0B"/>
    <w:rsid w:val="00BC6D53"/>
    <w:rsid w:val="00BD7E0D"/>
    <w:rsid w:val="00BF4F21"/>
    <w:rsid w:val="00BF6112"/>
    <w:rsid w:val="00CB67CD"/>
    <w:rsid w:val="00CD49E1"/>
    <w:rsid w:val="00D0297C"/>
    <w:rsid w:val="00D528C0"/>
    <w:rsid w:val="00D70535"/>
    <w:rsid w:val="00E1146F"/>
    <w:rsid w:val="00E32AF6"/>
    <w:rsid w:val="00EE17AD"/>
    <w:rsid w:val="00EF2DC7"/>
    <w:rsid w:val="00F10BE8"/>
    <w:rsid w:val="00F24DCB"/>
    <w:rsid w:val="00F5305B"/>
    <w:rsid w:val="00F64528"/>
    <w:rsid w:val="00F72BE1"/>
    <w:rsid w:val="00F74C72"/>
    <w:rsid w:val="00F83AE8"/>
    <w:rsid w:val="00F846CA"/>
    <w:rsid w:val="00FB556B"/>
    <w:rsid w:val="00FD749D"/>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2C07CF"/>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297C"/>
    <w:rPr>
      <w:color w:val="0000FF" w:themeColor="hyperlink"/>
      <w:u w:val="single"/>
    </w:rPr>
  </w:style>
  <w:style w:type="paragraph" w:styleId="Header">
    <w:name w:val="header"/>
    <w:basedOn w:val="Normal"/>
    <w:link w:val="HeaderChar"/>
    <w:uiPriority w:val="99"/>
    <w:unhideWhenUsed/>
    <w:rsid w:val="00A21C73"/>
    <w:pPr>
      <w:tabs>
        <w:tab w:val="center" w:pos="4320"/>
        <w:tab w:val="right" w:pos="8640"/>
      </w:tabs>
    </w:pPr>
  </w:style>
  <w:style w:type="character" w:customStyle="1" w:styleId="HeaderChar">
    <w:name w:val="Header Char"/>
    <w:basedOn w:val="DefaultParagraphFont"/>
    <w:link w:val="Header"/>
    <w:uiPriority w:val="99"/>
    <w:rsid w:val="00A21C73"/>
  </w:style>
  <w:style w:type="paragraph" w:styleId="Footer">
    <w:name w:val="footer"/>
    <w:basedOn w:val="Normal"/>
    <w:link w:val="FooterChar"/>
    <w:uiPriority w:val="99"/>
    <w:unhideWhenUsed/>
    <w:rsid w:val="00A21C73"/>
    <w:pPr>
      <w:tabs>
        <w:tab w:val="center" w:pos="4320"/>
        <w:tab w:val="right" w:pos="8640"/>
      </w:tabs>
    </w:pPr>
  </w:style>
  <w:style w:type="character" w:customStyle="1" w:styleId="FooterChar">
    <w:name w:val="Footer Char"/>
    <w:basedOn w:val="DefaultParagraphFont"/>
    <w:link w:val="Footer"/>
    <w:uiPriority w:val="99"/>
    <w:rsid w:val="00A21C73"/>
  </w:style>
  <w:style w:type="character" w:styleId="FollowedHyperlink">
    <w:name w:val="FollowedHyperlink"/>
    <w:basedOn w:val="DefaultParagraphFont"/>
    <w:uiPriority w:val="99"/>
    <w:semiHidden/>
    <w:unhideWhenUsed/>
    <w:rsid w:val="00A4469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1685383">
      <w:bodyDiv w:val="1"/>
      <w:marLeft w:val="0"/>
      <w:marRight w:val="0"/>
      <w:marTop w:val="0"/>
      <w:marBottom w:val="0"/>
      <w:divBdr>
        <w:top w:val="none" w:sz="0" w:space="0" w:color="auto"/>
        <w:left w:val="none" w:sz="0" w:space="0" w:color="auto"/>
        <w:bottom w:val="none" w:sz="0" w:space="0" w:color="auto"/>
        <w:right w:val="none" w:sz="0" w:space="0" w:color="auto"/>
      </w:divBdr>
    </w:div>
    <w:div w:id="900098667">
      <w:bodyDiv w:val="1"/>
      <w:marLeft w:val="0"/>
      <w:marRight w:val="0"/>
      <w:marTop w:val="0"/>
      <w:marBottom w:val="0"/>
      <w:divBdr>
        <w:top w:val="none" w:sz="0" w:space="0" w:color="auto"/>
        <w:left w:val="none" w:sz="0" w:space="0" w:color="auto"/>
        <w:bottom w:val="none" w:sz="0" w:space="0" w:color="auto"/>
        <w:right w:val="none" w:sz="0" w:space="0" w:color="auto"/>
      </w:divBdr>
    </w:div>
    <w:div w:id="917130386">
      <w:bodyDiv w:val="1"/>
      <w:marLeft w:val="0"/>
      <w:marRight w:val="0"/>
      <w:marTop w:val="0"/>
      <w:marBottom w:val="0"/>
      <w:divBdr>
        <w:top w:val="none" w:sz="0" w:space="0" w:color="auto"/>
        <w:left w:val="none" w:sz="0" w:space="0" w:color="auto"/>
        <w:bottom w:val="none" w:sz="0" w:space="0" w:color="auto"/>
        <w:right w:val="none" w:sz="0" w:space="0" w:color="auto"/>
      </w:divBdr>
    </w:div>
    <w:div w:id="113850077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lixiyi512.github.io/" TargetMode="External"/><Relationship Id="rId9" Type="http://schemas.openxmlformats.org/officeDocument/2006/relationships/header" Target="header1.xml"/><Relationship Id="rId10" Type="http://schemas.openxmlformats.org/officeDocument/2006/relationships/hyperlink" Target="http://www.pittsburghmaddads.or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3A6172094CB9D4791036F9BEA9DAB43"/>
        <w:category>
          <w:name w:val="General"/>
          <w:gallery w:val="placeholder"/>
        </w:category>
        <w:types>
          <w:type w:val="bbPlcHdr"/>
        </w:types>
        <w:behaviors>
          <w:behavior w:val="content"/>
        </w:behaviors>
        <w:guid w:val="{03ED42B4-6E75-714C-AE54-B03704F6EC75}"/>
      </w:docPartPr>
      <w:docPartBody>
        <w:p w:rsidR="00647F0F" w:rsidRDefault="00647F0F" w:rsidP="00647F0F">
          <w:pPr>
            <w:pStyle w:val="C3A6172094CB9D4791036F9BEA9DAB43"/>
          </w:pPr>
          <w:r>
            <w:t>[Type text]</w:t>
          </w:r>
        </w:p>
      </w:docPartBody>
    </w:docPart>
    <w:docPart>
      <w:docPartPr>
        <w:name w:val="B99155ED3185AE49B47A3098E8118579"/>
        <w:category>
          <w:name w:val="General"/>
          <w:gallery w:val="placeholder"/>
        </w:category>
        <w:types>
          <w:type w:val="bbPlcHdr"/>
        </w:types>
        <w:behaviors>
          <w:behavior w:val="content"/>
        </w:behaviors>
        <w:guid w:val="{88C10B76-3B43-5244-AC56-F6326869FC8B}"/>
      </w:docPartPr>
      <w:docPartBody>
        <w:p w:rsidR="00647F0F" w:rsidRDefault="00647F0F" w:rsidP="00647F0F">
          <w:pPr>
            <w:pStyle w:val="B99155ED3185AE49B47A3098E8118579"/>
          </w:pPr>
          <w:r>
            <w:t>[Type text]</w:t>
          </w:r>
        </w:p>
      </w:docPartBody>
    </w:docPart>
    <w:docPart>
      <w:docPartPr>
        <w:name w:val="4E803FDC9676C347BF1CA9C12CA945FF"/>
        <w:category>
          <w:name w:val="General"/>
          <w:gallery w:val="placeholder"/>
        </w:category>
        <w:types>
          <w:type w:val="bbPlcHdr"/>
        </w:types>
        <w:behaviors>
          <w:behavior w:val="content"/>
        </w:behaviors>
        <w:guid w:val="{150D149F-CA30-2B48-969F-437115F1CDDA}"/>
      </w:docPartPr>
      <w:docPartBody>
        <w:p w:rsidR="00647F0F" w:rsidRDefault="00647F0F" w:rsidP="00647F0F">
          <w:pPr>
            <w:pStyle w:val="4E803FDC9676C347BF1CA9C12CA945F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F0F"/>
    <w:rsid w:val="00647F0F"/>
    <w:rsid w:val="008F726A"/>
    <w:rsid w:val="00A97EB6"/>
    <w:rsid w:val="00CF5CDC"/>
    <w:rsid w:val="00D63C48"/>
    <w:rsid w:val="00DA38EC"/>
    <w:rsid w:val="00F5330E"/>
  </w:rsids>
  <m:mathPr>
    <m:mathFont m:val="Cambria Math"/>
    <m:brkBin m:val="before"/>
    <m:brkBinSub m:val="--"/>
    <m:smallFrac m:val="0"/>
    <m:dispDef/>
    <m:lMargin m:val="0"/>
    <m:rMargin m:val="0"/>
    <m:defJc m:val="centerGroup"/>
    <m:wrapIndent m:val="1440"/>
    <m:intLim m:val="subSup"/>
    <m:naryLim m:val="undOvr"/>
  </m:mathPr>
  <w:themeFontLang w:val="en-US" w:eastAsia="ja-JP" w:bidi="x-none"/>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A6172094CB9D4791036F9BEA9DAB43">
    <w:name w:val="C3A6172094CB9D4791036F9BEA9DAB43"/>
    <w:rsid w:val="00647F0F"/>
  </w:style>
  <w:style w:type="paragraph" w:customStyle="1" w:styleId="B99155ED3185AE49B47A3098E8118579">
    <w:name w:val="B99155ED3185AE49B47A3098E8118579"/>
    <w:rsid w:val="00647F0F"/>
  </w:style>
  <w:style w:type="paragraph" w:customStyle="1" w:styleId="4E803FDC9676C347BF1CA9C12CA945FF">
    <w:name w:val="4E803FDC9676C347BF1CA9C12CA945FF"/>
    <w:rsid w:val="00647F0F"/>
  </w:style>
  <w:style w:type="paragraph" w:customStyle="1" w:styleId="2528CBF2AEEE094B8492D0D75AD0016F">
    <w:name w:val="2528CBF2AEEE094B8492D0D75AD0016F"/>
    <w:rsid w:val="00647F0F"/>
  </w:style>
  <w:style w:type="paragraph" w:customStyle="1" w:styleId="17E448956A07AC408CF194287B1F2CE3">
    <w:name w:val="17E448956A07AC408CF194287B1F2CE3"/>
    <w:rsid w:val="00647F0F"/>
  </w:style>
  <w:style w:type="paragraph" w:customStyle="1" w:styleId="BC7D2C84C82E5E4E886FC8147E1A53F0">
    <w:name w:val="BC7D2C84C82E5E4E886FC8147E1A53F0"/>
    <w:rsid w:val="00647F0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5D574-6419-9844-88A4-F4242D1E9D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522</Words>
  <Characters>2982</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Li, Xiyi</cp:lastModifiedBy>
  <cp:revision>5</cp:revision>
  <cp:lastPrinted>2017-01-03T15:03:00Z</cp:lastPrinted>
  <dcterms:created xsi:type="dcterms:W3CDTF">2017-01-03T15:03:00Z</dcterms:created>
  <dcterms:modified xsi:type="dcterms:W3CDTF">2017-05-17T16:12:00Z</dcterms:modified>
</cp:coreProperties>
</file>